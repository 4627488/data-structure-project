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4EC909">
      <w:pPr>
        <w:jc w:val="center"/>
        <w:rPr>
          <w:rFonts w:hint="eastAsia" w:ascii="仿宋_GB2312" w:eastAsia="仿宋_GB2312"/>
          <w:sz w:val="24"/>
        </w:rPr>
      </w:pPr>
      <w:r>
        <w:rPr>
          <w:rFonts w:hint="eastAsia" w:ascii="仿宋_GB2312" w:eastAsia="仿宋_GB2312"/>
          <w:sz w:val="24"/>
        </w:rPr>
        <w:t>课程设计题目（20</w:t>
      </w:r>
      <w:r>
        <w:rPr>
          <w:rFonts w:ascii="仿宋_GB2312" w:eastAsia="仿宋_GB2312"/>
          <w:sz w:val="24"/>
        </w:rPr>
        <w:t>24</w:t>
      </w:r>
      <w:r>
        <w:rPr>
          <w:rFonts w:hint="eastAsia" w:ascii="仿宋_GB2312" w:eastAsia="仿宋_GB2312"/>
          <w:sz w:val="24"/>
        </w:rPr>
        <w:t>版）</w:t>
      </w:r>
    </w:p>
    <w:p w14:paraId="3902DD58">
      <w:pPr>
        <w:rPr>
          <w:rFonts w:ascii="仿宋_GB2312" w:eastAsia="仿宋_GB2312"/>
          <w:sz w:val="24"/>
        </w:rPr>
      </w:pPr>
    </w:p>
    <w:p w14:paraId="2E345206">
      <w:pPr>
        <w:rPr>
          <w:rFonts w:hint="eastAsia" w:ascii="仿宋_GB2312" w:eastAsia="仿宋_GB2312"/>
          <w:b/>
          <w:bCs/>
          <w:sz w:val="24"/>
        </w:rPr>
      </w:pPr>
      <w:r>
        <w:rPr>
          <w:rFonts w:hint="eastAsia" w:ascii="仿宋_GB2312" w:eastAsia="仿宋_GB2312"/>
          <w:b/>
          <w:bCs/>
          <w:sz w:val="24"/>
        </w:rPr>
        <w:t>课程设计报告要求：</w:t>
      </w:r>
    </w:p>
    <w:p w14:paraId="3372367A">
      <w:pPr>
        <w:ind w:left="353" w:hanging="353" w:hangingChars="147"/>
        <w:rPr>
          <w:rFonts w:hint="eastAsia" w:ascii="仿宋_GB2312" w:eastAsia="仿宋_GB2312"/>
          <w:b/>
          <w:bCs/>
          <w:sz w:val="24"/>
        </w:rPr>
      </w:pPr>
      <w:r>
        <w:rPr>
          <w:rFonts w:hint="eastAsia" w:ascii="仿宋_GB2312" w:eastAsia="仿宋_GB2312"/>
          <w:b/>
          <w:bCs/>
          <w:sz w:val="24"/>
        </w:rPr>
        <w:t>1.所有的课程设计报告，均要有封面，包括：数据结构课程设计、班级、学号、姓名、和指导教师；</w:t>
      </w:r>
    </w:p>
    <w:p w14:paraId="131FE965">
      <w:pPr>
        <w:rPr>
          <w:rFonts w:hint="eastAsia" w:ascii="仿宋_GB2312" w:eastAsia="仿宋_GB2312"/>
          <w:b/>
          <w:bCs/>
          <w:sz w:val="24"/>
        </w:rPr>
      </w:pPr>
      <w:r>
        <w:rPr>
          <w:rFonts w:hint="eastAsia" w:ascii="仿宋_GB2312" w:eastAsia="仿宋_GB2312"/>
          <w:b/>
          <w:bCs/>
          <w:sz w:val="24"/>
        </w:rPr>
        <w:t>2.目录；</w:t>
      </w:r>
    </w:p>
    <w:p w14:paraId="271B2B56">
      <w:pPr>
        <w:rPr>
          <w:rFonts w:hint="eastAsia" w:ascii="仿宋_GB2312" w:eastAsia="仿宋_GB2312"/>
          <w:b/>
          <w:bCs/>
          <w:sz w:val="24"/>
        </w:rPr>
      </w:pPr>
      <w:r>
        <w:rPr>
          <w:rFonts w:hint="eastAsia" w:ascii="仿宋_GB2312" w:eastAsia="仿宋_GB2312"/>
          <w:b/>
          <w:bCs/>
          <w:sz w:val="24"/>
        </w:rPr>
        <w:t>3.对每一题，给出自己采用的数据结构；</w:t>
      </w:r>
    </w:p>
    <w:p w14:paraId="74F1897D">
      <w:pPr>
        <w:rPr>
          <w:rFonts w:hint="eastAsia" w:ascii="仿宋_GB2312" w:eastAsia="仿宋_GB2312"/>
          <w:b/>
          <w:bCs/>
          <w:sz w:val="24"/>
        </w:rPr>
      </w:pPr>
      <w:r>
        <w:rPr>
          <w:rFonts w:hint="eastAsia" w:ascii="仿宋_GB2312" w:eastAsia="仿宋_GB2312"/>
          <w:b/>
          <w:bCs/>
          <w:sz w:val="24"/>
        </w:rPr>
        <w:t>4.给出算法设计思想；</w:t>
      </w:r>
    </w:p>
    <w:p w14:paraId="0586E14D">
      <w:pPr>
        <w:rPr>
          <w:rFonts w:hint="eastAsia" w:ascii="仿宋_GB2312" w:eastAsia="仿宋_GB2312"/>
          <w:b/>
          <w:bCs/>
          <w:sz w:val="24"/>
        </w:rPr>
      </w:pPr>
      <w:r>
        <w:rPr>
          <w:rFonts w:hint="eastAsia" w:ascii="仿宋_GB2312" w:eastAsia="仿宋_GB2312"/>
          <w:b/>
          <w:bCs/>
          <w:sz w:val="24"/>
        </w:rPr>
        <w:t>5.给出实现的源程序，并在必要的代码处给出注释；</w:t>
      </w:r>
    </w:p>
    <w:p w14:paraId="04CCA61C">
      <w:pPr>
        <w:rPr>
          <w:rFonts w:hint="eastAsia" w:ascii="仿宋_GB2312" w:eastAsia="仿宋_GB2312"/>
          <w:b/>
          <w:bCs/>
          <w:sz w:val="24"/>
        </w:rPr>
      </w:pPr>
      <w:r>
        <w:rPr>
          <w:rFonts w:hint="eastAsia" w:ascii="仿宋_GB2312" w:eastAsia="仿宋_GB2312"/>
          <w:b/>
          <w:bCs/>
          <w:sz w:val="24"/>
        </w:rPr>
        <w:t>6.给出测试数据和结果；</w:t>
      </w:r>
    </w:p>
    <w:p w14:paraId="42D33EBF">
      <w:pPr>
        <w:rPr>
          <w:rFonts w:hint="eastAsia" w:ascii="仿宋_GB2312" w:eastAsia="仿宋_GB2312"/>
          <w:b/>
          <w:bCs/>
          <w:sz w:val="24"/>
        </w:rPr>
      </w:pPr>
      <w:r>
        <w:rPr>
          <w:rFonts w:hint="eastAsia" w:ascii="仿宋_GB2312" w:eastAsia="仿宋_GB2312"/>
          <w:b/>
          <w:bCs/>
          <w:sz w:val="24"/>
        </w:rPr>
        <w:t>7.给出算法的时间复杂度、另外可以提出算法的改进方法；</w:t>
      </w:r>
    </w:p>
    <w:p w14:paraId="40D5A4E2">
      <w:pPr>
        <w:rPr>
          <w:rFonts w:hint="eastAsia" w:ascii="仿宋_GB2312" w:eastAsia="仿宋_GB2312"/>
          <w:b/>
          <w:bCs/>
          <w:sz w:val="24"/>
        </w:rPr>
      </w:pPr>
      <w:r>
        <w:rPr>
          <w:rFonts w:hint="eastAsia" w:ascii="仿宋_GB2312" w:eastAsia="仿宋_GB2312"/>
          <w:b/>
          <w:bCs/>
          <w:sz w:val="24"/>
        </w:rPr>
        <w:t>8.结束语：说明总体完成情况，每一题的程序代码行，总代码行，心得体会；</w:t>
      </w:r>
    </w:p>
    <w:p w14:paraId="3B8BA9E3">
      <w:pPr>
        <w:rPr>
          <w:rFonts w:ascii="仿宋_GB2312" w:eastAsia="仿宋_GB2312"/>
          <w:sz w:val="24"/>
        </w:rPr>
      </w:pPr>
    </w:p>
    <w:p w14:paraId="51303FB0">
      <w:pPr>
        <w:rPr>
          <w:rFonts w:hint="eastAsia" w:ascii="仿宋_GB2312" w:eastAsia="仿宋_GB2312"/>
          <w:sz w:val="24"/>
        </w:rPr>
      </w:pPr>
      <w:r>
        <w:rPr>
          <w:rFonts w:hint="eastAsia" w:ascii="仿宋_GB2312" w:eastAsia="仿宋_GB2312"/>
          <w:sz w:val="24"/>
        </w:rPr>
        <w:t>编程语言：C、C++ 等</w:t>
      </w:r>
    </w:p>
    <w:p w14:paraId="003BD157">
      <w:pPr>
        <w:rPr>
          <w:rFonts w:hint="eastAsia" w:ascii="仿宋_GB2312" w:eastAsia="仿宋_GB2312"/>
          <w:sz w:val="24"/>
        </w:rPr>
      </w:pPr>
      <w:r>
        <w:rPr>
          <w:rFonts w:hint="eastAsia" w:ascii="仿宋_GB2312" w:eastAsia="仿宋_GB2312"/>
          <w:sz w:val="24"/>
        </w:rPr>
        <w:t>检查方式:</w:t>
      </w:r>
    </w:p>
    <w:p w14:paraId="582C8EAD">
      <w:pPr>
        <w:numPr>
          <w:ilvl w:val="0"/>
          <w:numId w:val="1"/>
        </w:numPr>
        <w:rPr>
          <w:rFonts w:hint="eastAsia" w:ascii="仿宋_GB2312" w:eastAsia="仿宋_GB2312"/>
          <w:sz w:val="24"/>
        </w:rPr>
      </w:pPr>
      <w:r>
        <w:rPr>
          <w:rFonts w:hint="eastAsia" w:ascii="仿宋_GB2312" w:eastAsia="仿宋_GB2312"/>
          <w:sz w:val="24"/>
        </w:rPr>
        <w:t>总体上检查程序的代码量，正确性，可读性，健壮性，功能的完备性,程序的结构是否合理；局部检查三个以上函数块</w:t>
      </w:r>
    </w:p>
    <w:p w14:paraId="2EA1F465">
      <w:pPr>
        <w:numPr>
          <w:ilvl w:val="0"/>
          <w:numId w:val="1"/>
        </w:numPr>
        <w:rPr>
          <w:rFonts w:hint="eastAsia" w:ascii="仿宋_GB2312" w:eastAsia="仿宋_GB2312"/>
          <w:sz w:val="24"/>
        </w:rPr>
      </w:pPr>
      <w:r>
        <w:rPr>
          <w:rFonts w:hint="eastAsia" w:ascii="仿宋_GB2312" w:eastAsia="仿宋_GB2312"/>
          <w:sz w:val="24"/>
        </w:rPr>
        <w:t>检查程序的运行情况</w:t>
      </w:r>
    </w:p>
    <w:p w14:paraId="424010D4">
      <w:pPr>
        <w:numPr>
          <w:ilvl w:val="0"/>
          <w:numId w:val="1"/>
        </w:numPr>
        <w:rPr>
          <w:rFonts w:hint="eastAsia" w:ascii="仿宋_GB2312" w:eastAsia="仿宋_GB2312"/>
          <w:sz w:val="24"/>
        </w:rPr>
      </w:pPr>
      <w:r>
        <w:rPr>
          <w:rFonts w:hint="eastAsia" w:ascii="仿宋_GB2312" w:eastAsia="仿宋_GB2312"/>
          <w:sz w:val="24"/>
        </w:rPr>
        <w:t>检查时间：每个学生的检查时间10分钟左右</w:t>
      </w:r>
    </w:p>
    <w:p w14:paraId="72CF47A3">
      <w:pPr>
        <w:rPr>
          <w:rFonts w:hint="eastAsia" w:ascii="仿宋_GB2312" w:eastAsia="仿宋_GB2312"/>
          <w:sz w:val="24"/>
        </w:rPr>
      </w:pPr>
      <w:r>
        <w:rPr>
          <w:rFonts w:hint="eastAsia" w:ascii="仿宋_GB2312" w:eastAsia="仿宋_GB2312"/>
          <w:sz w:val="24"/>
        </w:rPr>
        <w:t>时间安排包括：</w:t>
      </w:r>
    </w:p>
    <w:p w14:paraId="315DB180">
      <w:pPr>
        <w:rPr>
          <w:rFonts w:hint="eastAsia" w:ascii="仿宋_GB2312" w:eastAsia="仿宋_GB2312"/>
          <w:sz w:val="24"/>
        </w:rPr>
      </w:pPr>
      <w:r>
        <w:rPr>
          <w:rFonts w:hint="eastAsia" w:ascii="仿宋_GB2312" w:eastAsia="仿宋_GB2312"/>
          <w:sz w:val="24"/>
        </w:rPr>
        <w:t>1 上机时间安排</w:t>
      </w:r>
    </w:p>
    <w:p w14:paraId="267E023D">
      <w:pPr>
        <w:rPr>
          <w:rFonts w:hint="eastAsia" w:ascii="仿宋_GB2312" w:eastAsia="仿宋_GB2312"/>
          <w:sz w:val="24"/>
        </w:rPr>
      </w:pPr>
      <w:r>
        <w:rPr>
          <w:rFonts w:hint="eastAsia" w:ascii="仿宋_GB2312" w:eastAsia="仿宋_GB2312"/>
          <w:sz w:val="24"/>
        </w:rPr>
        <w:t>2 课程设计报告电子文档上交时间</w:t>
      </w:r>
    </w:p>
    <w:p w14:paraId="3E2E56C9">
      <w:pPr>
        <w:rPr>
          <w:rFonts w:hint="eastAsia" w:ascii="仿宋_GB2312" w:eastAsia="仿宋_GB2312"/>
          <w:sz w:val="24"/>
        </w:rPr>
      </w:pPr>
      <w:r>
        <w:rPr>
          <w:rFonts w:hint="eastAsia" w:ascii="仿宋_GB2312" w:eastAsia="仿宋_GB2312"/>
          <w:sz w:val="24"/>
        </w:rPr>
        <w:t>3 课程设计检查时间</w:t>
      </w:r>
    </w:p>
    <w:p w14:paraId="0A380E3A">
      <w:pPr>
        <w:rPr>
          <w:rFonts w:ascii="仿宋_GB2312" w:eastAsia="仿宋_GB2312"/>
          <w:sz w:val="24"/>
        </w:rPr>
      </w:pPr>
    </w:p>
    <w:p w14:paraId="0C69E91C">
      <w:pPr>
        <w:rPr>
          <w:rFonts w:hint="eastAsia" w:ascii="仿宋_GB2312" w:eastAsia="仿宋_GB2312"/>
          <w:sz w:val="24"/>
        </w:rPr>
      </w:pPr>
    </w:p>
    <w:p w14:paraId="0BA92083">
      <w:pPr>
        <w:rPr>
          <w:rFonts w:ascii="仿宋_GB2312" w:eastAsia="仿宋_GB2312"/>
          <w:b/>
          <w:sz w:val="24"/>
        </w:rPr>
      </w:pPr>
      <w:r>
        <w:rPr>
          <w:rFonts w:hint="eastAsia" w:ascii="仿宋_GB2312" w:eastAsia="仿宋_GB2312"/>
          <w:b/>
          <w:sz w:val="24"/>
          <w:highlight w:val="yellow"/>
        </w:rPr>
        <w:t>（1-</w:t>
      </w:r>
      <w:r>
        <w:rPr>
          <w:rFonts w:ascii="仿宋_GB2312" w:eastAsia="仿宋_GB2312"/>
          <w:b/>
          <w:sz w:val="24"/>
          <w:highlight w:val="yellow"/>
        </w:rPr>
        <w:t>9</w:t>
      </w:r>
      <w:r>
        <w:rPr>
          <w:rFonts w:hint="eastAsia" w:ascii="仿宋_GB2312" w:eastAsia="仿宋_GB2312"/>
          <w:b/>
          <w:sz w:val="24"/>
          <w:highlight w:val="yellow"/>
        </w:rPr>
        <w:t xml:space="preserve">题必做， </w:t>
      </w:r>
      <w:r>
        <w:rPr>
          <w:rFonts w:ascii="仿宋_GB2312" w:eastAsia="仿宋_GB2312"/>
          <w:b/>
          <w:sz w:val="24"/>
          <w:highlight w:val="yellow"/>
        </w:rPr>
        <w:t>10-20</w:t>
      </w:r>
      <w:r>
        <w:rPr>
          <w:rFonts w:hint="eastAsia" w:ascii="仿宋_GB2312" w:eastAsia="仿宋_GB2312"/>
          <w:b/>
          <w:sz w:val="24"/>
          <w:highlight w:val="yellow"/>
        </w:rPr>
        <w:t>任选1题）</w:t>
      </w:r>
    </w:p>
    <w:p w14:paraId="25A3E5A0">
      <w:pPr>
        <w:rPr>
          <w:rFonts w:hint="eastAsia" w:ascii="仿宋_GB2312" w:eastAsia="仿宋_GB2312"/>
          <w:b/>
          <w:sz w:val="24"/>
        </w:rPr>
      </w:pPr>
    </w:p>
    <w:p w14:paraId="6C09D9A2">
      <w:pPr>
        <w:rPr>
          <w:rFonts w:hint="eastAsia" w:ascii="仿宋_GB2312" w:eastAsia="仿宋_GB2312"/>
          <w:b/>
          <w:sz w:val="24"/>
        </w:rPr>
      </w:pPr>
      <w:r>
        <w:rPr>
          <w:rFonts w:hint="eastAsia" w:ascii="仿宋_GB2312" w:eastAsia="仿宋_GB2312"/>
          <w:b/>
          <w:sz w:val="24"/>
        </w:rPr>
        <w:t>1、系统进程统计（必做）（链表）</w:t>
      </w:r>
    </w:p>
    <w:p w14:paraId="52D84C6F">
      <w:pPr>
        <w:rPr>
          <w:rFonts w:hint="eastAsia" w:ascii="仿宋_GB2312" w:hAnsi="Verdana" w:eastAsia="仿宋_GB2312"/>
          <w:bCs/>
          <w:color w:val="333333"/>
          <w:sz w:val="24"/>
        </w:rPr>
      </w:pPr>
      <w:r>
        <w:rPr>
          <w:rStyle w:val="11"/>
          <w:rFonts w:hint="default" w:ascii="仿宋_GB2312" w:hAnsi="Verdana" w:eastAsia="仿宋_GB2312"/>
          <w:b w:val="0"/>
          <w:color w:val="333333"/>
          <w:sz w:val="24"/>
          <w:szCs w:val="24"/>
        </w:rPr>
        <w:t>[问题描述]</w:t>
      </w:r>
    </w:p>
    <w:p w14:paraId="0FB2217D">
      <w:pPr>
        <w:rPr>
          <w:rFonts w:hint="eastAsia" w:ascii="仿宋_GB2312" w:hAnsi="Verdana" w:eastAsia="仿宋_GB2312"/>
          <w:bCs/>
          <w:color w:val="333333"/>
          <w:sz w:val="24"/>
        </w:rPr>
      </w:pPr>
      <w:r>
        <w:rPr>
          <w:rFonts w:hint="eastAsia" w:ascii="仿宋_GB2312" w:hAnsi="Verdana" w:eastAsia="仿宋_GB2312"/>
          <w:bCs/>
          <w:color w:val="333333"/>
          <w:sz w:val="24"/>
        </w:rPr>
        <w:t>　　设计一个程序，每秒统计一次当前系统的进程状况，并按照内存使用自多到少排序打印输出相关信息</w:t>
      </w:r>
      <w:r>
        <w:rPr>
          <w:rStyle w:val="12"/>
          <w:rFonts w:hint="default" w:ascii="仿宋_GB2312" w:eastAsia="仿宋_GB2312"/>
          <w:bCs/>
          <w:color w:val="333333"/>
          <w:sz w:val="24"/>
          <w:szCs w:val="24"/>
        </w:rPr>
        <w:t>。对已经结束的进程，另外给出一个列表，并显示该进程的结束时间和持续时间。</w:t>
      </w:r>
    </w:p>
    <w:p w14:paraId="6E318362">
      <w:pPr>
        <w:rPr>
          <w:rStyle w:val="11"/>
          <w:rFonts w:hint="default" w:ascii="仿宋_GB2312" w:hAnsi="Verdana" w:eastAsia="仿宋_GB2312"/>
          <w:b w:val="0"/>
          <w:color w:val="333333"/>
          <w:sz w:val="24"/>
          <w:szCs w:val="24"/>
        </w:rPr>
      </w:pPr>
      <w:r>
        <w:rPr>
          <w:rStyle w:val="11"/>
          <w:rFonts w:hint="default" w:ascii="仿宋_GB2312" w:hAnsi="Verdana" w:eastAsia="仿宋_GB2312"/>
          <w:b w:val="0"/>
          <w:color w:val="333333"/>
          <w:sz w:val="24"/>
          <w:szCs w:val="24"/>
        </w:rPr>
        <w:t>[基本要求]</w:t>
      </w:r>
    </w:p>
    <w:p w14:paraId="39802C87">
      <w:pPr>
        <w:rPr>
          <w:rFonts w:hint="eastAsia" w:ascii="仿宋_GB2312" w:eastAsia="仿宋_GB2312"/>
          <w:bCs/>
          <w:color w:val="333333"/>
          <w:sz w:val="24"/>
        </w:rPr>
      </w:pPr>
      <w:r>
        <w:rPr>
          <w:rStyle w:val="11"/>
          <w:rFonts w:hint="default" w:ascii="仿宋_GB2312" w:hAnsi="Verdana" w:eastAsia="仿宋_GB2312"/>
          <w:b w:val="0"/>
          <w:color w:val="333333"/>
          <w:sz w:val="24"/>
          <w:szCs w:val="24"/>
        </w:rPr>
        <w:t>（1） 该题目要求使用两个链式线性表。一个链表存储当前活动进程，要求使用单向链表，并按照内存使用自多到少排序。另外一个链表存储已结束进程，要求使用双向链表，按照</w:t>
      </w:r>
      <w:r>
        <w:rPr>
          <w:rStyle w:val="12"/>
          <w:rFonts w:hint="default" w:ascii="仿宋_GB2312" w:eastAsia="仿宋_GB2312"/>
          <w:bCs/>
          <w:color w:val="333333"/>
          <w:sz w:val="24"/>
          <w:szCs w:val="24"/>
        </w:rPr>
        <w:t>持续时间</w:t>
      </w:r>
      <w:r>
        <w:rPr>
          <w:rStyle w:val="11"/>
          <w:rFonts w:hint="default" w:ascii="仿宋_GB2312" w:hAnsi="Verdana" w:eastAsia="仿宋_GB2312"/>
          <w:b w:val="0"/>
          <w:color w:val="333333"/>
          <w:sz w:val="24"/>
          <w:szCs w:val="24"/>
        </w:rPr>
        <w:t>自少到多排序。</w:t>
      </w:r>
    </w:p>
    <w:p w14:paraId="0A7121AA">
      <w:pPr>
        <w:rPr>
          <w:rStyle w:val="12"/>
          <w:rFonts w:hint="default" w:ascii="仿宋_GB2312" w:eastAsia="仿宋_GB2312"/>
          <w:bCs/>
          <w:color w:val="333333"/>
          <w:sz w:val="24"/>
          <w:szCs w:val="24"/>
        </w:rPr>
      </w:pPr>
      <w:r>
        <w:rPr>
          <w:rStyle w:val="12"/>
          <w:rFonts w:hint="default" w:ascii="仿宋_GB2312" w:eastAsia="仿宋_GB2312"/>
          <w:bCs/>
          <w:color w:val="333333"/>
          <w:sz w:val="24"/>
          <w:szCs w:val="24"/>
        </w:rPr>
        <w:t>（2） 每秒在窗口内更新一次当前系统进程情况，输出内容包括：进程名，持续时间，内存使用情况。</w:t>
      </w:r>
    </w:p>
    <w:p w14:paraId="28D4BCFA">
      <w:pPr>
        <w:rPr>
          <w:rFonts w:hint="eastAsia" w:ascii="仿宋_GB2312" w:eastAsia="仿宋_GB2312"/>
          <w:bCs/>
          <w:color w:val="333333"/>
          <w:sz w:val="24"/>
        </w:rPr>
      </w:pPr>
      <w:r>
        <w:rPr>
          <w:rStyle w:val="12"/>
          <w:rFonts w:hint="default" w:ascii="仿宋_GB2312" w:eastAsia="仿宋_GB2312"/>
          <w:bCs/>
          <w:color w:val="333333"/>
          <w:sz w:val="24"/>
          <w:szCs w:val="24"/>
        </w:rPr>
        <w:t>（3） 每秒在窗口内更新一次已结束进程情况，输出内容包括：进程名，持续时间，结束时间。</w:t>
      </w:r>
    </w:p>
    <w:p w14:paraId="5753278E">
      <w:pPr>
        <w:rPr>
          <w:rStyle w:val="12"/>
          <w:rFonts w:hint="default" w:ascii="仿宋_GB2312" w:eastAsia="仿宋_GB2312"/>
          <w:bCs/>
          <w:color w:val="333333"/>
          <w:sz w:val="24"/>
          <w:szCs w:val="24"/>
        </w:rPr>
      </w:pPr>
      <w:r>
        <w:rPr>
          <w:rStyle w:val="12"/>
          <w:rFonts w:hint="default" w:ascii="仿宋_GB2312" w:eastAsia="仿宋_GB2312"/>
          <w:bCs/>
          <w:color w:val="333333"/>
          <w:sz w:val="24"/>
          <w:szCs w:val="24"/>
        </w:rPr>
        <w:t>（4） 注意进程在这两个链表中的切换，一个进程既可被结束，也可以过一段时间后再被运行。</w:t>
      </w:r>
    </w:p>
    <w:p w14:paraId="23A00870">
      <w:pPr>
        <w:rPr>
          <w:rStyle w:val="12"/>
          <w:rFonts w:hint="default" w:ascii="仿宋_GB2312" w:eastAsia="仿宋_GB2312"/>
          <w:bCs/>
          <w:sz w:val="24"/>
          <w:szCs w:val="24"/>
        </w:rPr>
      </w:pPr>
    </w:p>
    <w:p w14:paraId="630F916A">
      <w:pPr>
        <w:rPr>
          <w:rStyle w:val="12"/>
          <w:rFonts w:hint="default" w:ascii="仿宋_GB2312" w:eastAsia="仿宋_GB2312"/>
          <w:bCs/>
          <w:sz w:val="24"/>
          <w:szCs w:val="24"/>
        </w:rPr>
      </w:pPr>
    </w:p>
    <w:p w14:paraId="1EF23EDD">
      <w:pPr>
        <w:rPr>
          <w:rFonts w:hint="eastAsia" w:ascii="仿宋_GB2312" w:eastAsia="仿宋_GB2312"/>
          <w:b/>
          <w:bCs/>
          <w:sz w:val="24"/>
        </w:rPr>
      </w:pPr>
      <w:bookmarkStart w:id="0" w:name="_GoBack"/>
      <w:r>
        <w:rPr>
          <w:rFonts w:hint="eastAsia" w:ascii="仿宋_GB2312" w:eastAsia="仿宋_GB2312"/>
          <w:b/>
          <w:bCs/>
          <w:sz w:val="24"/>
        </w:rPr>
        <w:t>2、</w:t>
      </w:r>
      <w:r>
        <w:rPr>
          <w:rStyle w:val="12"/>
          <w:rFonts w:hint="default" w:ascii="仿宋_GB2312" w:eastAsia="仿宋_GB2312"/>
          <w:b/>
          <w:bCs/>
          <w:sz w:val="24"/>
          <w:szCs w:val="24"/>
        </w:rPr>
        <w:t>迷宫问题</w:t>
      </w:r>
      <w:r>
        <w:rPr>
          <w:rFonts w:hint="eastAsia" w:ascii="仿宋_GB2312" w:eastAsia="仿宋_GB2312"/>
          <w:b/>
          <w:bCs/>
          <w:sz w:val="24"/>
        </w:rPr>
        <w:t>（必做）（栈与队列）或者八皇后问题</w:t>
      </w:r>
    </w:p>
    <w:p w14:paraId="23642F29">
      <w:pPr>
        <w:rPr>
          <w:rFonts w:hint="eastAsia" w:ascii="仿宋_GB2312" w:eastAsia="仿宋_GB2312"/>
          <w:sz w:val="24"/>
        </w:rPr>
      </w:pPr>
      <w:r>
        <w:rPr>
          <w:rFonts w:hint="eastAsia" w:ascii="仿宋_GB2312" w:eastAsia="仿宋_GB2312"/>
          <w:sz w:val="24"/>
        </w:rPr>
        <w:t>[</w:t>
      </w:r>
      <w:r>
        <w:rPr>
          <w:rStyle w:val="11"/>
          <w:rFonts w:hint="default" w:ascii="仿宋_GB2312" w:hAnsi="Verdana" w:eastAsia="仿宋_GB2312"/>
          <w:b w:val="0"/>
          <w:sz w:val="24"/>
          <w:szCs w:val="24"/>
        </w:rPr>
        <w:t>问题描述</w:t>
      </w:r>
      <w:r>
        <w:rPr>
          <w:rFonts w:hint="eastAsia" w:ascii="仿宋_GB2312" w:eastAsia="仿宋_GB2312"/>
          <w:sz w:val="24"/>
        </w:rPr>
        <w:t>]</w:t>
      </w:r>
    </w:p>
    <w:p w14:paraId="476DBB71">
      <w:pPr>
        <w:ind w:firstLine="352" w:firstLineChars="147"/>
        <w:rPr>
          <w:rFonts w:hint="eastAsia" w:eastAsia="仿宋_GB2312"/>
          <w:sz w:val="24"/>
        </w:rPr>
      </w:pPr>
      <w:r>
        <w:rPr>
          <w:rFonts w:hint="eastAsia" w:ascii="仿宋_GB2312" w:eastAsia="仿宋_GB2312"/>
          <w:iCs/>
          <w:sz w:val="24"/>
        </w:rPr>
        <w:t>利用栈操作实现迷宫问题求解。</w:t>
      </w:r>
    </w:p>
    <w:p w14:paraId="070F14E0">
      <w:pPr>
        <w:rPr>
          <w:rFonts w:hint="eastAsia" w:ascii="仿宋_GB2312" w:eastAsia="仿宋_GB2312"/>
          <w:sz w:val="24"/>
        </w:rPr>
      </w:pPr>
      <w:r>
        <w:rPr>
          <w:rStyle w:val="11"/>
          <w:rFonts w:hint="default" w:ascii="仿宋_GB2312" w:hAnsi="Verdana" w:eastAsia="仿宋_GB2312"/>
          <w:b w:val="0"/>
          <w:sz w:val="24"/>
          <w:szCs w:val="24"/>
        </w:rPr>
        <w:t>[基本要求]</w:t>
      </w:r>
    </w:p>
    <w:p w14:paraId="1A43483B">
      <w:pPr>
        <w:rPr>
          <w:rFonts w:hint="eastAsia" w:eastAsia="仿宋_GB2312"/>
          <w:sz w:val="24"/>
        </w:rPr>
      </w:pPr>
      <w:r>
        <w:rPr>
          <w:rFonts w:hint="eastAsia" w:eastAsia="仿宋_GB2312"/>
          <w:sz w:val="24"/>
        </w:rPr>
        <w:t>（1）从文件中读取数据，生成模拟迷宫地图，不少于20行20列。</w:t>
      </w:r>
    </w:p>
    <w:p w14:paraId="017F7DAE">
      <w:pPr>
        <w:rPr>
          <w:rFonts w:hint="eastAsia" w:eastAsia="仿宋_GB2312"/>
          <w:sz w:val="24"/>
        </w:rPr>
      </w:pPr>
      <w:r>
        <w:rPr>
          <w:rFonts w:hint="eastAsia" w:eastAsia="仿宋_GB2312"/>
          <w:sz w:val="24"/>
        </w:rPr>
        <w:t>（2）给出任意入口和出口，显示输出迷宫路线。</w:t>
      </w:r>
    </w:p>
    <w:bookmarkEnd w:id="0"/>
    <w:p w14:paraId="37A086AC">
      <w:pPr>
        <w:rPr>
          <w:rFonts w:hint="eastAsia" w:ascii="仿宋_GB2312" w:eastAsia="仿宋_GB2312"/>
          <w:sz w:val="24"/>
        </w:rPr>
      </w:pPr>
    </w:p>
    <w:p w14:paraId="4B1FEB18">
      <w:pPr>
        <w:rPr>
          <w:rFonts w:hint="eastAsia" w:ascii="仿宋_GB2312" w:eastAsia="仿宋_GB2312"/>
          <w:sz w:val="24"/>
        </w:rPr>
      </w:pPr>
    </w:p>
    <w:p w14:paraId="30101812">
      <w:pPr>
        <w:rPr>
          <w:rFonts w:hint="eastAsia" w:ascii="仿宋_GB2312" w:eastAsia="仿宋_GB2312"/>
          <w:b/>
          <w:bCs/>
          <w:sz w:val="24"/>
        </w:rPr>
      </w:pPr>
      <w:r>
        <w:rPr>
          <w:rFonts w:hint="eastAsia" w:ascii="仿宋_GB2312" w:eastAsia="仿宋_GB2312"/>
          <w:b/>
          <w:bCs/>
          <w:sz w:val="24"/>
        </w:rPr>
        <w:t>3、家谱管理系统（必做）（树）</w:t>
      </w:r>
    </w:p>
    <w:p w14:paraId="1A74D26C">
      <w:pPr>
        <w:tabs>
          <w:tab w:val="center" w:pos="4153"/>
        </w:tabs>
        <w:rPr>
          <w:rFonts w:hint="eastAsia" w:ascii="仿宋_GB2312" w:eastAsia="仿宋_GB2312"/>
          <w:sz w:val="24"/>
        </w:rPr>
      </w:pPr>
      <w:r>
        <w:rPr>
          <w:rFonts w:hint="eastAsia" w:ascii="仿宋_GB2312" w:eastAsia="仿宋_GB2312"/>
          <w:sz w:val="24"/>
        </w:rPr>
        <w:t>[问题描述]</w:t>
      </w:r>
    </w:p>
    <w:p w14:paraId="5EB5A430">
      <w:pPr>
        <w:ind w:firstLine="470" w:firstLineChars="196"/>
        <w:rPr>
          <w:rFonts w:hint="eastAsia" w:ascii="仿宋_GB2312" w:eastAsia="仿宋_GB2312"/>
          <w:sz w:val="24"/>
        </w:rPr>
      </w:pPr>
      <w:r>
        <w:rPr>
          <w:rFonts w:hint="eastAsia" w:ascii="仿宋_GB2312" w:eastAsia="仿宋_GB2312"/>
          <w:sz w:val="24"/>
        </w:rPr>
        <w:t>实现具有下列功能的家谱管理系统。</w:t>
      </w:r>
    </w:p>
    <w:p w14:paraId="5C93437D">
      <w:pPr>
        <w:tabs>
          <w:tab w:val="center" w:pos="4153"/>
        </w:tabs>
        <w:rPr>
          <w:rStyle w:val="12"/>
          <w:rFonts w:hint="default" w:ascii="仿宋_GB2312" w:eastAsia="仿宋_GB2312"/>
          <w:sz w:val="24"/>
          <w:szCs w:val="24"/>
        </w:rPr>
      </w:pPr>
      <w:r>
        <w:rPr>
          <w:rStyle w:val="11"/>
          <w:rFonts w:hint="default" w:ascii="仿宋_GB2312" w:hAnsi="Verdana" w:eastAsia="仿宋_GB2312"/>
          <w:b w:val="0"/>
          <w:sz w:val="24"/>
          <w:szCs w:val="24"/>
        </w:rPr>
        <w:t>[基本要求]</w:t>
      </w:r>
    </w:p>
    <w:p w14:paraId="2F3DF91D">
      <w:pPr>
        <w:rPr>
          <w:rFonts w:hint="eastAsia" w:ascii="仿宋_GB2312" w:eastAsia="仿宋_GB2312"/>
          <w:sz w:val="24"/>
        </w:rPr>
      </w:pPr>
      <w:r>
        <w:rPr>
          <w:rFonts w:hint="eastAsia" w:ascii="仿宋_GB2312" w:eastAsia="仿宋_GB2312"/>
          <w:sz w:val="24"/>
        </w:rPr>
        <w:t>（1）输入文件以存放最初家谱中各成员的信息，成员的信息中均应包含以下内容：姓名、出生日期、婚否、地址、健在否、死亡日期（若其已死亡），也可附加其它信息、但不是必需的。</w:t>
      </w:r>
    </w:p>
    <w:p w14:paraId="248629CC">
      <w:pPr>
        <w:rPr>
          <w:rFonts w:hint="eastAsia" w:ascii="仿宋_GB2312" w:eastAsia="仿宋_GB2312"/>
          <w:sz w:val="24"/>
        </w:rPr>
      </w:pPr>
      <w:r>
        <w:rPr>
          <w:rFonts w:hint="eastAsia" w:ascii="仿宋_GB2312" w:eastAsia="仿宋_GB2312"/>
          <w:sz w:val="24"/>
        </w:rPr>
        <w:t>（2）实现数据的文件存储和读取。</w:t>
      </w:r>
    </w:p>
    <w:p w14:paraId="3969396F">
      <w:pPr>
        <w:rPr>
          <w:rFonts w:hint="eastAsia" w:ascii="仿宋_GB2312" w:eastAsia="仿宋_GB2312"/>
          <w:sz w:val="24"/>
        </w:rPr>
      </w:pPr>
      <w:r>
        <w:rPr>
          <w:rFonts w:hint="eastAsia" w:ascii="仿宋_GB2312" w:eastAsia="仿宋_GB2312"/>
          <w:sz w:val="24"/>
        </w:rPr>
        <w:t>（3）以图形方式显示家谱。</w:t>
      </w:r>
    </w:p>
    <w:p w14:paraId="438C375D">
      <w:pPr>
        <w:rPr>
          <w:rFonts w:hint="eastAsia" w:ascii="仿宋_GB2312" w:eastAsia="仿宋_GB2312"/>
          <w:sz w:val="24"/>
        </w:rPr>
      </w:pPr>
      <w:r>
        <w:rPr>
          <w:rFonts w:hint="eastAsia" w:ascii="仿宋_GB2312" w:eastAsia="仿宋_GB2312"/>
          <w:sz w:val="24"/>
        </w:rPr>
        <w:t>（4）显示第n 代所有人的信息。</w:t>
      </w:r>
    </w:p>
    <w:p w14:paraId="6AD564C6">
      <w:pPr>
        <w:rPr>
          <w:rFonts w:hint="eastAsia" w:ascii="仿宋_GB2312" w:eastAsia="仿宋_GB2312"/>
          <w:sz w:val="24"/>
        </w:rPr>
      </w:pPr>
      <w:r>
        <w:rPr>
          <w:rFonts w:hint="eastAsia" w:ascii="仿宋_GB2312" w:eastAsia="仿宋_GB2312"/>
          <w:sz w:val="24"/>
        </w:rPr>
        <w:t>（5）按照姓名查询，输出成员信息（包括其本人、父亲、孩子的信息）。</w:t>
      </w:r>
    </w:p>
    <w:p w14:paraId="12479798">
      <w:pPr>
        <w:rPr>
          <w:rFonts w:hint="eastAsia" w:ascii="仿宋_GB2312" w:eastAsia="仿宋_GB2312"/>
          <w:sz w:val="24"/>
        </w:rPr>
      </w:pPr>
      <w:r>
        <w:rPr>
          <w:rFonts w:hint="eastAsia" w:ascii="仿宋_GB2312" w:eastAsia="仿宋_GB2312"/>
          <w:sz w:val="24"/>
        </w:rPr>
        <w:t>（6）按照出生日期查询成员名单。</w:t>
      </w:r>
    </w:p>
    <w:p w14:paraId="196681EE">
      <w:pPr>
        <w:rPr>
          <w:rFonts w:hint="eastAsia" w:ascii="仿宋_GB2312" w:eastAsia="仿宋_GB2312"/>
          <w:sz w:val="24"/>
        </w:rPr>
      </w:pPr>
      <w:r>
        <w:rPr>
          <w:rFonts w:hint="eastAsia" w:ascii="仿宋_GB2312" w:eastAsia="仿宋_GB2312"/>
          <w:sz w:val="24"/>
        </w:rPr>
        <w:t>（7）输入两人姓名，确定其关系。</w:t>
      </w:r>
    </w:p>
    <w:p w14:paraId="4569792E">
      <w:pPr>
        <w:rPr>
          <w:rFonts w:hint="eastAsia" w:ascii="仿宋_GB2312" w:eastAsia="仿宋_GB2312"/>
          <w:sz w:val="24"/>
        </w:rPr>
      </w:pPr>
      <w:r>
        <w:rPr>
          <w:rFonts w:hint="eastAsia" w:ascii="仿宋_GB2312" w:eastAsia="仿宋_GB2312"/>
          <w:sz w:val="24"/>
        </w:rPr>
        <w:t>（8）某成员添加孩子。</w:t>
      </w:r>
    </w:p>
    <w:p w14:paraId="2F34A740">
      <w:pPr>
        <w:rPr>
          <w:rFonts w:hint="eastAsia" w:ascii="仿宋_GB2312" w:eastAsia="仿宋_GB2312"/>
          <w:sz w:val="24"/>
        </w:rPr>
      </w:pPr>
      <w:r>
        <w:rPr>
          <w:rFonts w:hint="eastAsia" w:ascii="仿宋_GB2312" w:eastAsia="仿宋_GB2312"/>
          <w:sz w:val="24"/>
        </w:rPr>
        <w:t>（9）删除某成员（若其还有后代，则一并删除）。</w:t>
      </w:r>
    </w:p>
    <w:p w14:paraId="47B7BA6C">
      <w:pPr>
        <w:rPr>
          <w:rFonts w:hint="eastAsia" w:ascii="仿宋_GB2312" w:eastAsia="仿宋_GB2312"/>
          <w:sz w:val="24"/>
        </w:rPr>
      </w:pPr>
      <w:r>
        <w:rPr>
          <w:rFonts w:hint="eastAsia" w:ascii="仿宋_GB2312" w:eastAsia="仿宋_GB2312"/>
          <w:sz w:val="24"/>
        </w:rPr>
        <w:t>（10）修改某成员信息。</w:t>
      </w:r>
    </w:p>
    <w:p w14:paraId="40CCE354">
      <w:pPr>
        <w:rPr>
          <w:rFonts w:hint="eastAsia" w:ascii="仿宋_GB2312" w:eastAsia="仿宋_GB2312"/>
          <w:sz w:val="24"/>
        </w:rPr>
      </w:pPr>
      <w:r>
        <w:rPr>
          <w:rFonts w:hint="eastAsia" w:ascii="仿宋_GB2312" w:eastAsia="仿宋_GB2312"/>
          <w:sz w:val="24"/>
        </w:rPr>
        <w:t>（11）要求建立至少40个成员的数据，以较为直观的方式显示结果，并提供文稿形式以便检查。</w:t>
      </w:r>
    </w:p>
    <w:p w14:paraId="043F6AF5">
      <w:pPr>
        <w:rPr>
          <w:rFonts w:hint="eastAsia" w:ascii="仿宋_GB2312" w:eastAsia="仿宋_GB2312"/>
          <w:sz w:val="24"/>
        </w:rPr>
      </w:pPr>
      <w:r>
        <w:rPr>
          <w:rFonts w:hint="eastAsia" w:ascii="仿宋_GB2312" w:eastAsia="仿宋_GB2312"/>
          <w:sz w:val="24"/>
        </w:rPr>
        <w:t>（12）界面要求：有合理的提示，每个功能可以设立菜单，根据提示，可以完成相关的功能要求。</w:t>
      </w:r>
    </w:p>
    <w:p w14:paraId="430F03C3">
      <w:pPr>
        <w:rPr>
          <w:rFonts w:hint="eastAsia" w:ascii="仿宋_GB2312" w:eastAsia="仿宋_GB2312"/>
          <w:sz w:val="24"/>
        </w:rPr>
      </w:pPr>
      <w:r>
        <w:rPr>
          <w:rFonts w:hint="eastAsia" w:ascii="仿宋_GB2312" w:eastAsia="仿宋_GB2312"/>
          <w:sz w:val="24"/>
        </w:rPr>
        <w:t>（13）存储结构：根据系统功能要求自行设计，但是要求相关数据要存储在数据文件中。测试数据：要求使用1、全部合法数据；2、局部非法数据。进行程序测试，以保证程序的稳定。</w:t>
      </w:r>
    </w:p>
    <w:p w14:paraId="6FC2A7A2">
      <w:pPr>
        <w:rPr>
          <w:rFonts w:ascii="仿宋_GB2312" w:eastAsia="仿宋_GB2312"/>
          <w:sz w:val="24"/>
        </w:rPr>
      </w:pPr>
    </w:p>
    <w:p w14:paraId="24489E29">
      <w:pPr>
        <w:rPr>
          <w:rFonts w:ascii="仿宋_GB2312" w:eastAsia="仿宋_GB2312"/>
          <w:b/>
          <w:bCs/>
          <w:sz w:val="24"/>
        </w:rPr>
      </w:pPr>
      <w:r>
        <w:rPr>
          <w:rFonts w:hint="eastAsia" w:ascii="仿宋_GB2312" w:eastAsia="仿宋_GB2312"/>
          <w:b/>
          <w:bCs/>
          <w:sz w:val="24"/>
        </w:rPr>
        <w:t>4、 平衡二叉树编程</w:t>
      </w:r>
    </w:p>
    <w:p w14:paraId="3CCAA0AD">
      <w:pPr>
        <w:snapToGrid w:val="0"/>
        <w:rPr>
          <w:sz w:val="24"/>
        </w:rPr>
      </w:pPr>
      <w:r>
        <w:rPr>
          <w:rFonts w:hint="eastAsia"/>
          <w:sz w:val="24"/>
        </w:rPr>
        <w:t>对于1</w:t>
      </w:r>
      <w:r>
        <w:rPr>
          <w:sz w:val="24"/>
        </w:rPr>
        <w:t>-10000</w:t>
      </w:r>
      <w:r>
        <w:rPr>
          <w:rFonts w:hint="eastAsia"/>
          <w:sz w:val="24"/>
        </w:rPr>
        <w:t>的质数序列&lt;</w:t>
      </w:r>
      <w:r>
        <w:rPr>
          <w:sz w:val="24"/>
        </w:rPr>
        <w:t>2</w:t>
      </w:r>
      <w:r>
        <w:rPr>
          <w:rFonts w:hint="eastAsia"/>
          <w:sz w:val="24"/>
        </w:rPr>
        <w:t>，3，5，7，</w:t>
      </w:r>
      <w:r>
        <w:rPr>
          <w:sz w:val="24"/>
        </w:rPr>
        <w:t>…</w:t>
      </w:r>
      <w:r>
        <w:rPr>
          <w:rFonts w:hint="eastAsia"/>
          <w:sz w:val="24"/>
        </w:rPr>
        <w:t>，</w:t>
      </w:r>
      <w:r>
        <w:rPr>
          <w:sz w:val="24"/>
        </w:rPr>
        <w:t>9973&gt;</w:t>
      </w:r>
      <w:r>
        <w:rPr>
          <w:rFonts w:hint="eastAsia"/>
          <w:sz w:val="24"/>
        </w:rPr>
        <w:t>，建立平衡二叉排序树。</w:t>
      </w:r>
    </w:p>
    <w:p w14:paraId="77D45D08">
      <w:pPr>
        <w:pStyle w:val="13"/>
        <w:numPr>
          <w:ilvl w:val="0"/>
          <w:numId w:val="2"/>
        </w:numPr>
        <w:snapToGrid w:val="0"/>
        <w:ind w:firstLineChars="0"/>
        <w:rPr>
          <w:sz w:val="24"/>
          <w:szCs w:val="24"/>
        </w:rPr>
      </w:pPr>
      <w:r>
        <w:rPr>
          <w:rFonts w:hint="eastAsia"/>
          <w:sz w:val="24"/>
          <w:szCs w:val="24"/>
        </w:rPr>
        <w:t>依次查询2</w:t>
      </w:r>
      <w:r>
        <w:rPr>
          <w:sz w:val="24"/>
          <w:szCs w:val="24"/>
        </w:rPr>
        <w:t>00-300</w:t>
      </w:r>
      <w:r>
        <w:rPr>
          <w:rFonts w:hint="eastAsia"/>
          <w:sz w:val="24"/>
          <w:szCs w:val="24"/>
        </w:rPr>
        <w:t>的每个数是否在树中，将结果写入</w:t>
      </w:r>
      <w:r>
        <w:rPr>
          <w:sz w:val="24"/>
          <w:szCs w:val="24"/>
        </w:rPr>
        <w:t>tree</w:t>
      </w:r>
      <w:r>
        <w:rPr>
          <w:rFonts w:hint="eastAsia"/>
          <w:sz w:val="24"/>
          <w:szCs w:val="24"/>
        </w:rPr>
        <w:t>1</w:t>
      </w:r>
      <w:r>
        <w:rPr>
          <w:sz w:val="24"/>
          <w:szCs w:val="24"/>
        </w:rPr>
        <w:t>.txt</w:t>
      </w:r>
      <w:r>
        <w:rPr>
          <w:rFonts w:hint="eastAsia"/>
          <w:sz w:val="24"/>
          <w:szCs w:val="24"/>
        </w:rPr>
        <w:t>，格式如下</w:t>
      </w:r>
      <w:r>
        <w:rPr>
          <w:sz w:val="24"/>
          <w:szCs w:val="24"/>
        </w:rPr>
        <w:t xml:space="preserve">: </w:t>
      </w:r>
    </w:p>
    <w:p w14:paraId="201EBE24">
      <w:pPr>
        <w:pStyle w:val="13"/>
        <w:snapToGrid w:val="0"/>
        <w:ind w:left="360" w:firstLine="0" w:firstLineChars="0"/>
        <w:rPr>
          <w:sz w:val="24"/>
          <w:szCs w:val="24"/>
        </w:rPr>
      </w:pPr>
      <w:r>
        <w:rPr>
          <w:sz w:val="24"/>
          <w:szCs w:val="24"/>
        </w:rPr>
        <w:t>XXX no</w:t>
      </w:r>
    </w:p>
    <w:p w14:paraId="524FB90E">
      <w:pPr>
        <w:pStyle w:val="13"/>
        <w:snapToGrid w:val="0"/>
        <w:ind w:left="360" w:firstLine="0" w:firstLineChars="0"/>
        <w:rPr>
          <w:sz w:val="24"/>
          <w:szCs w:val="24"/>
        </w:rPr>
      </w:pPr>
      <w:r>
        <w:rPr>
          <w:sz w:val="24"/>
          <w:szCs w:val="24"/>
        </w:rPr>
        <w:t>XXX yes</w:t>
      </w:r>
    </w:p>
    <w:p w14:paraId="119E92FC">
      <w:pPr>
        <w:pStyle w:val="13"/>
        <w:numPr>
          <w:ilvl w:val="0"/>
          <w:numId w:val="2"/>
        </w:numPr>
        <w:snapToGrid w:val="0"/>
        <w:ind w:firstLineChars="0"/>
        <w:rPr>
          <w:sz w:val="24"/>
          <w:szCs w:val="24"/>
        </w:rPr>
      </w:pPr>
      <w:r>
        <w:rPr>
          <w:rFonts w:hint="eastAsia"/>
          <w:sz w:val="24"/>
          <w:szCs w:val="24"/>
        </w:rPr>
        <w:t>依次删除5</w:t>
      </w:r>
      <w:r>
        <w:rPr>
          <w:sz w:val="24"/>
          <w:szCs w:val="24"/>
        </w:rPr>
        <w:t>00-2000</w:t>
      </w:r>
      <w:r>
        <w:rPr>
          <w:rFonts w:hint="eastAsia"/>
          <w:sz w:val="24"/>
          <w:szCs w:val="24"/>
        </w:rPr>
        <w:t xml:space="preserve">中的每个质数，再查询 </w:t>
      </w:r>
      <w:r>
        <w:rPr>
          <w:sz w:val="24"/>
          <w:szCs w:val="24"/>
        </w:rPr>
        <w:t>600-700</w:t>
      </w:r>
      <w:r>
        <w:rPr>
          <w:rFonts w:hint="eastAsia"/>
          <w:sz w:val="24"/>
          <w:szCs w:val="24"/>
        </w:rPr>
        <w:t>之间的每个质数是否在, 将结果写入文件</w:t>
      </w:r>
      <w:r>
        <w:rPr>
          <w:sz w:val="24"/>
          <w:szCs w:val="24"/>
        </w:rPr>
        <w:t>tree2.txt</w:t>
      </w:r>
      <w:r>
        <w:rPr>
          <w:rFonts w:hint="eastAsia"/>
          <w:sz w:val="24"/>
          <w:szCs w:val="24"/>
        </w:rPr>
        <w:t>，格式如下</w:t>
      </w:r>
      <w:r>
        <w:rPr>
          <w:sz w:val="24"/>
          <w:szCs w:val="24"/>
        </w:rPr>
        <w:t xml:space="preserve">: </w:t>
      </w:r>
    </w:p>
    <w:p w14:paraId="0476FD6E">
      <w:pPr>
        <w:pStyle w:val="13"/>
        <w:snapToGrid w:val="0"/>
        <w:ind w:left="360" w:firstLine="0" w:firstLineChars="0"/>
        <w:rPr>
          <w:sz w:val="24"/>
          <w:szCs w:val="24"/>
        </w:rPr>
      </w:pPr>
      <w:r>
        <w:rPr>
          <w:sz w:val="24"/>
          <w:szCs w:val="24"/>
        </w:rPr>
        <w:t>XXX no</w:t>
      </w:r>
    </w:p>
    <w:p w14:paraId="59A9B9AD">
      <w:pPr>
        <w:pStyle w:val="13"/>
        <w:snapToGrid w:val="0"/>
        <w:ind w:left="360" w:firstLine="0" w:firstLineChars="0"/>
        <w:rPr>
          <w:sz w:val="24"/>
          <w:szCs w:val="24"/>
        </w:rPr>
      </w:pPr>
      <w:r>
        <w:rPr>
          <w:sz w:val="24"/>
          <w:szCs w:val="24"/>
        </w:rPr>
        <w:t>XXX yes</w:t>
      </w:r>
    </w:p>
    <w:p w14:paraId="0B31335B">
      <w:pPr>
        <w:pStyle w:val="13"/>
        <w:numPr>
          <w:ilvl w:val="0"/>
          <w:numId w:val="2"/>
        </w:numPr>
        <w:snapToGrid w:val="0"/>
        <w:ind w:firstLineChars="0"/>
        <w:rPr>
          <w:sz w:val="24"/>
          <w:szCs w:val="24"/>
        </w:rPr>
      </w:pPr>
      <w:r>
        <w:rPr>
          <w:rFonts w:hint="eastAsia"/>
          <w:sz w:val="24"/>
          <w:szCs w:val="24"/>
        </w:rPr>
        <w:t>在任务（2）基础上，依次插入1</w:t>
      </w:r>
      <w:r>
        <w:rPr>
          <w:sz w:val="24"/>
          <w:szCs w:val="24"/>
        </w:rPr>
        <w:t>-1000</w:t>
      </w:r>
      <w:r>
        <w:rPr>
          <w:rFonts w:hint="eastAsia"/>
          <w:sz w:val="24"/>
          <w:szCs w:val="24"/>
        </w:rPr>
        <w:t>的所有偶数，依次查询1</w:t>
      </w:r>
      <w:r>
        <w:rPr>
          <w:sz w:val="24"/>
          <w:szCs w:val="24"/>
        </w:rPr>
        <w:t>00-200</w:t>
      </w:r>
      <w:r>
        <w:rPr>
          <w:rFonts w:hint="eastAsia"/>
          <w:sz w:val="24"/>
          <w:szCs w:val="24"/>
        </w:rPr>
        <w:t>的每个偶数是否在树中, 将结果写入文件</w:t>
      </w:r>
      <w:r>
        <w:rPr>
          <w:sz w:val="24"/>
          <w:szCs w:val="24"/>
        </w:rPr>
        <w:t>tree3.txt</w:t>
      </w:r>
      <w:r>
        <w:rPr>
          <w:rFonts w:hint="eastAsia"/>
          <w:sz w:val="24"/>
          <w:szCs w:val="24"/>
        </w:rPr>
        <w:t>，格式如下</w:t>
      </w:r>
      <w:r>
        <w:rPr>
          <w:sz w:val="24"/>
          <w:szCs w:val="24"/>
        </w:rPr>
        <w:t xml:space="preserve">: </w:t>
      </w:r>
    </w:p>
    <w:p w14:paraId="5A477819">
      <w:pPr>
        <w:pStyle w:val="13"/>
        <w:snapToGrid w:val="0"/>
        <w:ind w:left="360" w:firstLine="0" w:firstLineChars="0"/>
        <w:rPr>
          <w:sz w:val="24"/>
          <w:szCs w:val="24"/>
        </w:rPr>
      </w:pPr>
      <w:r>
        <w:rPr>
          <w:sz w:val="24"/>
          <w:szCs w:val="24"/>
        </w:rPr>
        <w:t>XXX no</w:t>
      </w:r>
    </w:p>
    <w:p w14:paraId="178198A9">
      <w:pPr>
        <w:pStyle w:val="13"/>
        <w:snapToGrid w:val="0"/>
        <w:ind w:left="360" w:firstLine="0" w:firstLineChars="0"/>
        <w:rPr>
          <w:sz w:val="24"/>
          <w:szCs w:val="24"/>
        </w:rPr>
      </w:pPr>
      <w:r>
        <w:rPr>
          <w:sz w:val="24"/>
          <w:szCs w:val="24"/>
        </w:rPr>
        <w:t>XXX yes</w:t>
      </w:r>
    </w:p>
    <w:p w14:paraId="6DA09087">
      <w:pPr>
        <w:rPr>
          <w:rFonts w:hint="eastAsia" w:ascii="仿宋_GB2312" w:eastAsia="仿宋_GB2312"/>
          <w:sz w:val="24"/>
        </w:rPr>
      </w:pPr>
    </w:p>
    <w:p w14:paraId="0FAEF364">
      <w:pPr>
        <w:rPr>
          <w:rFonts w:hint="eastAsia" w:ascii="仿宋_GB2312" w:eastAsia="仿宋_GB2312"/>
          <w:b/>
          <w:bCs/>
          <w:sz w:val="24"/>
        </w:rPr>
      </w:pPr>
      <w:r>
        <w:rPr>
          <w:rFonts w:ascii="仿宋_GB2312" w:eastAsia="仿宋_GB2312"/>
          <w:b/>
          <w:bCs/>
          <w:sz w:val="24"/>
        </w:rPr>
        <w:t>5</w:t>
      </w:r>
      <w:r>
        <w:rPr>
          <w:rFonts w:hint="eastAsia" w:ascii="仿宋_GB2312" w:eastAsia="仿宋_GB2312"/>
          <w:b/>
          <w:bCs/>
          <w:sz w:val="24"/>
        </w:rPr>
        <w:t>、Huffman编码与解码 (必做)（Huffman编码、二叉树）</w:t>
      </w:r>
    </w:p>
    <w:p w14:paraId="6E1F4303">
      <w:pPr>
        <w:rPr>
          <w:rFonts w:hint="eastAsia" w:ascii="仿宋_GB2312" w:eastAsia="仿宋_GB2312"/>
          <w:sz w:val="24"/>
        </w:rPr>
      </w:pPr>
      <w:r>
        <w:rPr>
          <w:rFonts w:hint="eastAsia" w:ascii="仿宋_GB2312" w:eastAsia="仿宋_GB2312"/>
          <w:sz w:val="24"/>
        </w:rPr>
        <w:t>[</w:t>
      </w:r>
      <w:r>
        <w:rPr>
          <w:rStyle w:val="11"/>
          <w:rFonts w:hint="default" w:ascii="仿宋_GB2312" w:hAnsi="Verdana" w:eastAsia="仿宋_GB2312"/>
          <w:b w:val="0"/>
          <w:sz w:val="24"/>
          <w:szCs w:val="24"/>
        </w:rPr>
        <w:t>问题描述</w:t>
      </w:r>
      <w:r>
        <w:rPr>
          <w:rFonts w:hint="eastAsia" w:ascii="仿宋_GB2312" w:eastAsia="仿宋_GB2312"/>
          <w:sz w:val="24"/>
        </w:rPr>
        <w:t>]</w:t>
      </w:r>
    </w:p>
    <w:p w14:paraId="43A30A59">
      <w:pPr>
        <w:ind w:firstLine="470" w:firstLineChars="196"/>
        <w:rPr>
          <w:rFonts w:hint="eastAsia" w:ascii="仿宋_GB2312" w:eastAsia="仿宋_GB2312"/>
          <w:sz w:val="24"/>
        </w:rPr>
      </w:pPr>
      <w:r>
        <w:rPr>
          <w:rFonts w:hint="eastAsia" w:ascii="仿宋_GB2312" w:eastAsia="仿宋_GB2312"/>
          <w:sz w:val="24"/>
        </w:rPr>
        <w:t>对一篇不少于</w:t>
      </w:r>
      <w:r>
        <w:rPr>
          <w:rFonts w:ascii="仿宋_GB2312" w:eastAsia="仿宋_GB2312"/>
          <w:sz w:val="24"/>
        </w:rPr>
        <w:t>10</w:t>
      </w:r>
      <w:r>
        <w:rPr>
          <w:rFonts w:hint="eastAsia" w:ascii="仿宋_GB2312" w:eastAsia="仿宋_GB2312"/>
          <w:sz w:val="24"/>
        </w:rPr>
        <w:t>000字符的英文文章（source.txt），统计各字符出现的次数，实现Huffman编码(code.dat)，以及对编码结果的解码(recode.txt)。</w:t>
      </w:r>
    </w:p>
    <w:p w14:paraId="181690F6">
      <w:pPr>
        <w:rPr>
          <w:rFonts w:hint="eastAsia" w:ascii="仿宋_GB2312" w:eastAsia="仿宋_GB2312"/>
          <w:sz w:val="24"/>
        </w:rPr>
      </w:pPr>
      <w:r>
        <w:rPr>
          <w:rStyle w:val="11"/>
          <w:rFonts w:hint="default" w:ascii="仿宋_GB2312" w:hAnsi="Verdana" w:eastAsia="仿宋_GB2312"/>
          <w:b w:val="0"/>
          <w:sz w:val="24"/>
          <w:szCs w:val="24"/>
        </w:rPr>
        <w:t>[基本要求]</w:t>
      </w:r>
    </w:p>
    <w:p w14:paraId="14EB5DDE">
      <w:pPr>
        <w:rPr>
          <w:rFonts w:hint="eastAsia" w:ascii="仿宋_GB2312" w:eastAsia="仿宋_GB2312"/>
          <w:sz w:val="24"/>
        </w:rPr>
      </w:pPr>
      <w:r>
        <w:rPr>
          <w:rFonts w:hint="eastAsia" w:ascii="仿宋_GB2312" w:eastAsia="仿宋_GB2312"/>
          <w:sz w:val="24"/>
        </w:rPr>
        <w:t>（1） 输出每个字符出现的次数和编码,并存储文件(</w:t>
      </w:r>
      <w:r>
        <w:rPr>
          <w:rFonts w:ascii="仿宋_GB2312" w:eastAsia="仿宋_GB2312"/>
          <w:sz w:val="24"/>
        </w:rPr>
        <w:t>Huffman</w:t>
      </w:r>
      <w:r>
        <w:rPr>
          <w:rFonts w:hint="eastAsia" w:ascii="仿宋_GB2312" w:eastAsia="仿宋_GB2312"/>
          <w:sz w:val="24"/>
        </w:rPr>
        <w:t>.txt)。</w:t>
      </w:r>
    </w:p>
    <w:p w14:paraId="0B794546">
      <w:pPr>
        <w:rPr>
          <w:rFonts w:hint="eastAsia" w:ascii="仿宋_GB2312" w:eastAsia="仿宋_GB2312"/>
          <w:sz w:val="24"/>
        </w:rPr>
      </w:pPr>
      <w:r>
        <w:rPr>
          <w:rFonts w:hint="eastAsia" w:ascii="仿宋_GB2312" w:eastAsia="仿宋_GB2312"/>
          <w:sz w:val="24"/>
        </w:rPr>
        <w:t>（2） 在Huffman编码后，英文文章编码结果保存到文件中(code.dat)，编码结果必须是二进制形式，即0 1的信息用比特位表示，不能用字符’0’和’1’表示。</w:t>
      </w:r>
    </w:p>
    <w:p w14:paraId="0D223F6D">
      <w:pPr>
        <w:rPr>
          <w:rFonts w:hint="eastAsia" w:ascii="仿宋_GB2312" w:eastAsia="仿宋_GB2312"/>
          <w:sz w:val="24"/>
        </w:rPr>
      </w:pPr>
      <w:r>
        <w:rPr>
          <w:rFonts w:hint="eastAsia" w:ascii="仿宋_GB2312" w:eastAsia="仿宋_GB2312"/>
          <w:sz w:val="24"/>
        </w:rPr>
        <w:t>（3） 实现解码功能。</w:t>
      </w:r>
    </w:p>
    <w:p w14:paraId="313570D0">
      <w:pPr>
        <w:rPr>
          <w:rFonts w:ascii="仿宋_GB2312" w:eastAsia="仿宋_GB2312"/>
          <w:sz w:val="24"/>
        </w:rPr>
      </w:pPr>
    </w:p>
    <w:p w14:paraId="55A9EAB9">
      <w:pPr>
        <w:rPr>
          <w:rFonts w:hint="eastAsia" w:ascii="仿宋_GB2312" w:eastAsia="仿宋_GB2312"/>
          <w:sz w:val="24"/>
        </w:rPr>
      </w:pPr>
    </w:p>
    <w:p w14:paraId="18A8ED60">
      <w:pPr>
        <w:rPr>
          <w:rStyle w:val="12"/>
          <w:rFonts w:hint="default" w:ascii="仿宋_GB2312" w:hAnsi="Times New Roman" w:eastAsia="仿宋_GB2312"/>
          <w:b/>
          <w:bCs/>
          <w:sz w:val="24"/>
          <w:szCs w:val="24"/>
        </w:rPr>
      </w:pPr>
      <w:r>
        <w:rPr>
          <w:rFonts w:ascii="仿宋_GB2312" w:eastAsia="仿宋_GB2312"/>
          <w:b/>
          <w:bCs/>
          <w:sz w:val="24"/>
        </w:rPr>
        <w:t>6</w:t>
      </w:r>
      <w:r>
        <w:rPr>
          <w:rFonts w:hint="eastAsia" w:ascii="仿宋_GB2312" w:eastAsia="仿宋_GB2312"/>
          <w:b/>
          <w:bCs/>
          <w:sz w:val="24"/>
        </w:rPr>
        <w:t>、地铁修建 (必做) （图）</w:t>
      </w:r>
    </w:p>
    <w:p w14:paraId="3F8D4011">
      <w:pPr>
        <w:rPr>
          <w:rStyle w:val="12"/>
          <w:rFonts w:hint="default" w:ascii="仿宋_GB2312" w:eastAsia="仿宋_GB2312"/>
          <w:sz w:val="24"/>
          <w:szCs w:val="24"/>
        </w:rPr>
      </w:pPr>
      <w:r>
        <w:rPr>
          <w:rStyle w:val="12"/>
          <w:rFonts w:hint="default" w:ascii="仿宋_GB2312" w:eastAsia="仿宋_GB2312"/>
          <w:sz w:val="24"/>
          <w:szCs w:val="24"/>
        </w:rPr>
        <w:t>[问题描述]</w:t>
      </w:r>
    </w:p>
    <w:p w14:paraId="3F778237">
      <w:pPr>
        <w:rPr>
          <w:rStyle w:val="12"/>
          <w:rFonts w:hint="default" w:ascii="仿宋_GB2312" w:eastAsia="仿宋_GB2312"/>
          <w:sz w:val="24"/>
          <w:szCs w:val="24"/>
        </w:rPr>
      </w:pPr>
      <w:r>
        <w:rPr>
          <w:rStyle w:val="12"/>
          <w:rFonts w:hint="default" w:ascii="仿宋_GB2312" w:eastAsia="仿宋_GB2312"/>
          <w:sz w:val="24"/>
          <w:szCs w:val="24"/>
        </w:rPr>
        <w:t>　　A市有n个交通枢纽，其中1号和n号非常重要，为了加强运输能力，A市决定在1号到n号枢纽间修建一条地铁。</w:t>
      </w:r>
    </w:p>
    <w:p w14:paraId="17CD40FD">
      <w:pPr>
        <w:rPr>
          <w:rStyle w:val="12"/>
          <w:rFonts w:hint="default" w:ascii="仿宋_GB2312" w:eastAsia="仿宋_GB2312"/>
          <w:sz w:val="24"/>
          <w:szCs w:val="24"/>
        </w:rPr>
      </w:pPr>
      <w:r>
        <w:rPr>
          <w:rStyle w:val="12"/>
          <w:rFonts w:hint="default" w:ascii="仿宋_GB2312" w:eastAsia="仿宋_GB2312"/>
          <w:sz w:val="24"/>
          <w:szCs w:val="24"/>
        </w:rPr>
        <w:t>　　地铁由很多段隧道组成，每段隧道连接两个交通枢纽。经过勘探，有m段隧道作为候选，两个交通枢纽之间最多只有一条候选的隧道，没有隧道两端连接着同一个交通枢纽。</w:t>
      </w:r>
    </w:p>
    <w:p w14:paraId="6FA198E1">
      <w:pPr>
        <w:rPr>
          <w:rStyle w:val="12"/>
          <w:rFonts w:hint="default" w:ascii="仿宋_GB2312" w:eastAsia="仿宋_GB2312"/>
          <w:sz w:val="24"/>
          <w:szCs w:val="24"/>
        </w:rPr>
      </w:pPr>
      <w:r>
        <w:rPr>
          <w:rStyle w:val="12"/>
          <w:rFonts w:hint="default" w:ascii="仿宋_GB2312" w:eastAsia="仿宋_GB2312"/>
          <w:sz w:val="24"/>
          <w:szCs w:val="24"/>
        </w:rPr>
        <w:t>　　现在有n家隧道施工的公司，每段候选的隧道只能由一个公司施工，每家公司施工需要的天数一致。而每家公司最多只能修建一条候选隧道。所有公司同时开始施工。</w:t>
      </w:r>
    </w:p>
    <w:p w14:paraId="4A42CE40">
      <w:pPr>
        <w:rPr>
          <w:rStyle w:val="12"/>
          <w:rFonts w:hint="default" w:ascii="仿宋_GB2312" w:eastAsia="仿宋_GB2312"/>
          <w:sz w:val="24"/>
          <w:szCs w:val="24"/>
        </w:rPr>
      </w:pPr>
      <w:r>
        <w:rPr>
          <w:rStyle w:val="12"/>
          <w:rFonts w:hint="default" w:ascii="仿宋_GB2312" w:eastAsia="仿宋_GB2312"/>
          <w:sz w:val="24"/>
          <w:szCs w:val="24"/>
        </w:rPr>
        <w:t>　　作为项目负责人，你获得了候选隧道的信息，现在你可以按自己的想法选择一部分隧道进行施工，请问修建整条地铁最少需要多少天。</w:t>
      </w:r>
    </w:p>
    <w:p w14:paraId="701734EB">
      <w:pPr>
        <w:rPr>
          <w:rStyle w:val="12"/>
          <w:rFonts w:hint="default" w:ascii="仿宋_GB2312" w:eastAsia="仿宋_GB2312"/>
          <w:sz w:val="24"/>
          <w:szCs w:val="24"/>
        </w:rPr>
      </w:pPr>
      <w:r>
        <w:rPr>
          <w:rStyle w:val="12"/>
          <w:rFonts w:hint="default" w:ascii="仿宋_GB2312" w:eastAsia="仿宋_GB2312"/>
          <w:sz w:val="24"/>
          <w:szCs w:val="24"/>
        </w:rPr>
        <w:t>输入格式</w:t>
      </w:r>
    </w:p>
    <w:p w14:paraId="1C81970E">
      <w:pPr>
        <w:rPr>
          <w:rStyle w:val="12"/>
          <w:rFonts w:hint="default" w:ascii="仿宋_GB2312" w:eastAsia="仿宋_GB2312"/>
          <w:sz w:val="24"/>
          <w:szCs w:val="24"/>
        </w:rPr>
      </w:pPr>
      <w:r>
        <w:rPr>
          <w:rStyle w:val="12"/>
          <w:rFonts w:hint="default" w:ascii="仿宋_GB2312" w:eastAsia="仿宋_GB2312"/>
          <w:sz w:val="24"/>
          <w:szCs w:val="24"/>
        </w:rPr>
        <w:t>　　输入的第一行包含两个整数n, m，用一个空格分隔，分别表示交通枢纽的数量和候选隧道的数量。</w:t>
      </w:r>
    </w:p>
    <w:p w14:paraId="233CCCEA">
      <w:pPr>
        <w:ind w:firstLine="480"/>
        <w:rPr>
          <w:rStyle w:val="12"/>
          <w:rFonts w:hint="default" w:ascii="仿宋_GB2312" w:eastAsia="仿宋_GB2312"/>
          <w:sz w:val="24"/>
          <w:szCs w:val="24"/>
        </w:rPr>
      </w:pPr>
      <w:r>
        <w:rPr>
          <w:rStyle w:val="12"/>
          <w:rFonts w:hint="default" w:ascii="仿宋_GB2312" w:eastAsia="仿宋_GB2312"/>
          <w:sz w:val="24"/>
          <w:szCs w:val="24"/>
        </w:rPr>
        <w:t>第2行到第m+1行，每行包含三个整数a, b, c，表示枢纽a和枢纽b之间可以修建一条隧道，需要的时间为c天。</w:t>
      </w:r>
    </w:p>
    <w:p w14:paraId="03839FEA">
      <w:pPr>
        <w:rPr>
          <w:rStyle w:val="12"/>
          <w:rFonts w:hint="default" w:ascii="仿宋_GB2312" w:eastAsia="仿宋_GB2312"/>
          <w:sz w:val="24"/>
          <w:szCs w:val="24"/>
        </w:rPr>
      </w:pPr>
      <w:r>
        <w:rPr>
          <w:rStyle w:val="12"/>
          <w:rFonts w:hint="default" w:ascii="仿宋_GB2312" w:eastAsia="仿宋_GB2312"/>
          <w:sz w:val="24"/>
          <w:szCs w:val="24"/>
        </w:rPr>
        <w:t>[基本要求]</w:t>
      </w:r>
    </w:p>
    <w:p w14:paraId="395211C0">
      <w:pPr>
        <w:rPr>
          <w:rStyle w:val="12"/>
          <w:rFonts w:hint="default" w:ascii="仿宋_GB2312" w:eastAsia="仿宋_GB2312"/>
          <w:sz w:val="24"/>
          <w:szCs w:val="24"/>
        </w:rPr>
      </w:pPr>
      <w:r>
        <w:rPr>
          <w:rStyle w:val="12"/>
          <w:rFonts w:hint="default" w:ascii="仿宋_GB2312" w:eastAsia="仿宋_GB2312"/>
          <w:sz w:val="24"/>
          <w:szCs w:val="24"/>
        </w:rPr>
        <w:t>输出格式</w:t>
      </w:r>
    </w:p>
    <w:p w14:paraId="53F0B9DF">
      <w:pPr>
        <w:rPr>
          <w:rStyle w:val="12"/>
          <w:rFonts w:hint="default" w:ascii="仿宋_GB2312" w:eastAsia="仿宋_GB2312"/>
          <w:sz w:val="24"/>
          <w:szCs w:val="24"/>
        </w:rPr>
      </w:pPr>
      <w:r>
        <w:rPr>
          <w:rStyle w:val="12"/>
          <w:rFonts w:hint="default" w:ascii="仿宋_GB2312" w:eastAsia="仿宋_GB2312"/>
          <w:sz w:val="24"/>
          <w:szCs w:val="24"/>
        </w:rPr>
        <w:t>　　输出一个整数，修建整条地铁线路最少需要的天数。</w:t>
      </w:r>
    </w:p>
    <w:p w14:paraId="07495FFE">
      <w:pPr>
        <w:rPr>
          <w:rStyle w:val="12"/>
          <w:rFonts w:hint="default" w:ascii="仿宋_GB2312" w:eastAsia="仿宋_GB2312"/>
          <w:sz w:val="24"/>
          <w:szCs w:val="24"/>
        </w:rPr>
      </w:pPr>
      <w:r>
        <w:rPr>
          <w:rStyle w:val="12"/>
          <w:rFonts w:hint="default" w:ascii="仿宋_GB2312" w:eastAsia="仿宋_GB2312"/>
          <w:sz w:val="24"/>
          <w:szCs w:val="24"/>
        </w:rPr>
        <w:t>样例输入</w:t>
      </w:r>
    </w:p>
    <w:p w14:paraId="663AB8F6">
      <w:pPr>
        <w:rPr>
          <w:rStyle w:val="12"/>
          <w:rFonts w:hint="default" w:ascii="仿宋_GB2312" w:eastAsia="仿宋_GB2312"/>
          <w:sz w:val="24"/>
          <w:szCs w:val="24"/>
        </w:rPr>
      </w:pPr>
      <w:r>
        <w:rPr>
          <w:rStyle w:val="12"/>
          <w:rFonts w:hint="default" w:ascii="仿宋_GB2312" w:eastAsia="仿宋_GB2312"/>
          <w:sz w:val="24"/>
          <w:szCs w:val="24"/>
        </w:rPr>
        <w:t>6 6</w:t>
      </w:r>
    </w:p>
    <w:p w14:paraId="0518429D">
      <w:pPr>
        <w:rPr>
          <w:rStyle w:val="12"/>
          <w:rFonts w:hint="default" w:ascii="仿宋_GB2312" w:eastAsia="仿宋_GB2312"/>
          <w:sz w:val="24"/>
          <w:szCs w:val="24"/>
        </w:rPr>
      </w:pPr>
      <w:r>
        <w:rPr>
          <w:rStyle w:val="12"/>
          <w:rFonts w:hint="default" w:ascii="仿宋_GB2312" w:eastAsia="仿宋_GB2312"/>
          <w:sz w:val="24"/>
          <w:szCs w:val="24"/>
        </w:rPr>
        <w:t>1 2 4</w:t>
      </w:r>
    </w:p>
    <w:p w14:paraId="6C17184B">
      <w:pPr>
        <w:rPr>
          <w:rStyle w:val="12"/>
          <w:rFonts w:hint="default" w:ascii="仿宋_GB2312" w:eastAsia="仿宋_GB2312"/>
          <w:sz w:val="24"/>
          <w:szCs w:val="24"/>
        </w:rPr>
      </w:pPr>
      <w:r>
        <w:rPr>
          <w:rStyle w:val="12"/>
          <w:rFonts w:hint="default" w:ascii="仿宋_GB2312" w:eastAsia="仿宋_GB2312"/>
          <w:sz w:val="24"/>
          <w:szCs w:val="24"/>
        </w:rPr>
        <w:t>2 3 4</w:t>
      </w:r>
    </w:p>
    <w:p w14:paraId="4FDC4BDB">
      <w:pPr>
        <w:rPr>
          <w:rStyle w:val="12"/>
          <w:rFonts w:hint="default" w:ascii="仿宋_GB2312" w:eastAsia="仿宋_GB2312"/>
          <w:sz w:val="24"/>
          <w:szCs w:val="24"/>
        </w:rPr>
      </w:pPr>
      <w:r>
        <w:rPr>
          <w:rStyle w:val="12"/>
          <w:rFonts w:hint="default" w:ascii="仿宋_GB2312" w:eastAsia="仿宋_GB2312"/>
          <w:sz w:val="24"/>
          <w:szCs w:val="24"/>
        </w:rPr>
        <w:t>3 6 7</w:t>
      </w:r>
    </w:p>
    <w:p w14:paraId="1E9A5121">
      <w:pPr>
        <w:rPr>
          <w:rStyle w:val="12"/>
          <w:rFonts w:hint="default" w:ascii="仿宋_GB2312" w:eastAsia="仿宋_GB2312"/>
          <w:sz w:val="24"/>
          <w:szCs w:val="24"/>
        </w:rPr>
      </w:pPr>
      <w:r>
        <w:rPr>
          <w:rStyle w:val="12"/>
          <w:rFonts w:hint="default" w:ascii="仿宋_GB2312" w:eastAsia="仿宋_GB2312"/>
          <w:sz w:val="24"/>
          <w:szCs w:val="24"/>
        </w:rPr>
        <w:t>1 4 2</w:t>
      </w:r>
    </w:p>
    <w:p w14:paraId="18FDCEC4">
      <w:pPr>
        <w:rPr>
          <w:rStyle w:val="12"/>
          <w:rFonts w:hint="default" w:ascii="仿宋_GB2312" w:eastAsia="仿宋_GB2312"/>
          <w:sz w:val="24"/>
          <w:szCs w:val="24"/>
        </w:rPr>
      </w:pPr>
      <w:r>
        <w:rPr>
          <w:rStyle w:val="12"/>
          <w:rFonts w:hint="default" w:ascii="仿宋_GB2312" w:eastAsia="仿宋_GB2312"/>
          <w:sz w:val="24"/>
          <w:szCs w:val="24"/>
        </w:rPr>
        <w:t>4 5 5</w:t>
      </w:r>
    </w:p>
    <w:p w14:paraId="1A8B03B5">
      <w:pPr>
        <w:rPr>
          <w:rStyle w:val="12"/>
          <w:rFonts w:hint="default" w:ascii="仿宋_GB2312" w:eastAsia="仿宋_GB2312"/>
          <w:sz w:val="24"/>
          <w:szCs w:val="24"/>
        </w:rPr>
      </w:pPr>
      <w:r>
        <w:rPr>
          <w:rStyle w:val="12"/>
          <w:rFonts w:hint="default" w:ascii="仿宋_GB2312" w:eastAsia="仿宋_GB2312"/>
          <w:sz w:val="24"/>
          <w:szCs w:val="24"/>
        </w:rPr>
        <w:t>5 6 6</w:t>
      </w:r>
    </w:p>
    <w:p w14:paraId="5FFA36D3">
      <w:pPr>
        <w:rPr>
          <w:rStyle w:val="12"/>
          <w:rFonts w:hint="default" w:ascii="仿宋_GB2312" w:eastAsia="仿宋_GB2312"/>
          <w:sz w:val="24"/>
          <w:szCs w:val="24"/>
        </w:rPr>
      </w:pPr>
      <w:r>
        <w:rPr>
          <w:rStyle w:val="12"/>
          <w:rFonts w:hint="default" w:ascii="仿宋_GB2312" w:eastAsia="仿宋_GB2312"/>
          <w:sz w:val="24"/>
          <w:szCs w:val="24"/>
        </w:rPr>
        <w:t>样例输出</w:t>
      </w:r>
    </w:p>
    <w:p w14:paraId="514449BC">
      <w:pPr>
        <w:rPr>
          <w:rStyle w:val="12"/>
          <w:rFonts w:hint="default" w:ascii="仿宋_GB2312" w:eastAsia="仿宋_GB2312"/>
          <w:sz w:val="24"/>
          <w:szCs w:val="24"/>
        </w:rPr>
      </w:pPr>
      <w:r>
        <w:rPr>
          <w:rStyle w:val="12"/>
          <w:rFonts w:hint="default" w:ascii="仿宋_GB2312" w:eastAsia="仿宋_GB2312"/>
          <w:sz w:val="24"/>
          <w:szCs w:val="24"/>
        </w:rPr>
        <w:t>6</w:t>
      </w:r>
    </w:p>
    <w:p w14:paraId="01A1D347">
      <w:pPr>
        <w:rPr>
          <w:rStyle w:val="12"/>
          <w:rFonts w:hint="default" w:ascii="仿宋_GB2312" w:eastAsia="仿宋_GB2312"/>
          <w:sz w:val="24"/>
          <w:szCs w:val="24"/>
        </w:rPr>
      </w:pPr>
      <w:r>
        <w:rPr>
          <w:rStyle w:val="12"/>
          <w:rFonts w:hint="default" w:ascii="仿宋_GB2312" w:eastAsia="仿宋_GB2312"/>
          <w:sz w:val="24"/>
          <w:szCs w:val="24"/>
        </w:rPr>
        <w:t>样例说明</w:t>
      </w:r>
    </w:p>
    <w:p w14:paraId="0BD24FF7">
      <w:pPr>
        <w:rPr>
          <w:rStyle w:val="12"/>
          <w:rFonts w:hint="default" w:ascii="仿宋_GB2312" w:eastAsia="仿宋_GB2312"/>
          <w:sz w:val="24"/>
          <w:szCs w:val="24"/>
        </w:rPr>
      </w:pPr>
      <w:r>
        <w:rPr>
          <w:rStyle w:val="12"/>
          <w:rFonts w:hint="default" w:ascii="仿宋_GB2312" w:eastAsia="仿宋_GB2312"/>
          <w:sz w:val="24"/>
          <w:szCs w:val="24"/>
        </w:rPr>
        <w:t>　　可以修建的线路有两种。</w:t>
      </w:r>
    </w:p>
    <w:p w14:paraId="03C93542">
      <w:pPr>
        <w:rPr>
          <w:rStyle w:val="12"/>
          <w:rFonts w:hint="default" w:ascii="仿宋_GB2312" w:eastAsia="仿宋_GB2312"/>
          <w:sz w:val="24"/>
          <w:szCs w:val="24"/>
        </w:rPr>
      </w:pPr>
      <w:r>
        <w:rPr>
          <w:rStyle w:val="12"/>
          <w:rFonts w:hint="default" w:ascii="仿宋_GB2312" w:eastAsia="仿宋_GB2312"/>
          <w:sz w:val="24"/>
          <w:szCs w:val="24"/>
        </w:rPr>
        <w:t>　　第一种经过的枢纽依次为1, 2, 3, 6，所需要的时间分别是4, 4, 7，则整条地铁线需要7天修完；</w:t>
      </w:r>
    </w:p>
    <w:p w14:paraId="117A2C7D">
      <w:pPr>
        <w:rPr>
          <w:rStyle w:val="12"/>
          <w:rFonts w:hint="default" w:ascii="仿宋_GB2312" w:eastAsia="仿宋_GB2312"/>
          <w:sz w:val="24"/>
          <w:szCs w:val="24"/>
        </w:rPr>
      </w:pPr>
      <w:r>
        <w:rPr>
          <w:rStyle w:val="12"/>
          <w:rFonts w:hint="default" w:ascii="仿宋_GB2312" w:eastAsia="仿宋_GB2312"/>
          <w:sz w:val="24"/>
          <w:szCs w:val="24"/>
        </w:rPr>
        <w:t>　　第二种经过的枢纽依次为1, 4, 5, 6，所需要的时间分别是2, 5, 6，则整条地铁线需要6天修完。</w:t>
      </w:r>
    </w:p>
    <w:p w14:paraId="6FD069AE">
      <w:pPr>
        <w:ind w:firstLine="480"/>
        <w:rPr>
          <w:rStyle w:val="12"/>
          <w:rFonts w:hint="default" w:ascii="仿宋_GB2312" w:eastAsia="仿宋_GB2312"/>
          <w:sz w:val="24"/>
          <w:szCs w:val="24"/>
        </w:rPr>
      </w:pPr>
      <w:r>
        <w:rPr>
          <w:rStyle w:val="12"/>
          <w:rFonts w:hint="default" w:ascii="仿宋_GB2312" w:eastAsia="仿宋_GB2312"/>
          <w:sz w:val="24"/>
          <w:szCs w:val="24"/>
        </w:rPr>
        <w:t>第二种方案所用的天数更少。</w:t>
      </w:r>
    </w:p>
    <w:p w14:paraId="1FA5815F">
      <w:pPr>
        <w:rPr>
          <w:rFonts w:hint="eastAsia" w:ascii="仿宋_GB2312" w:eastAsia="仿宋_GB2312"/>
          <w:sz w:val="24"/>
        </w:rPr>
      </w:pPr>
    </w:p>
    <w:p w14:paraId="698314CC">
      <w:pPr>
        <w:rPr>
          <w:rFonts w:ascii="仿宋_GB2312" w:eastAsia="仿宋_GB2312"/>
          <w:b/>
          <w:bCs/>
          <w:sz w:val="24"/>
        </w:rPr>
      </w:pPr>
      <w:r>
        <w:rPr>
          <w:rFonts w:ascii="仿宋_GB2312" w:eastAsia="仿宋_GB2312"/>
          <w:b/>
          <w:bCs/>
          <w:sz w:val="24"/>
        </w:rPr>
        <w:t>7</w:t>
      </w:r>
      <w:r>
        <w:rPr>
          <w:rFonts w:hint="eastAsia" w:ascii="仿宋_GB2312" w:eastAsia="仿宋_GB2312"/>
          <w:b/>
          <w:bCs/>
          <w:sz w:val="24"/>
        </w:rPr>
        <w:t>、公交线路提示  (必做) （图）</w:t>
      </w:r>
    </w:p>
    <w:p w14:paraId="281C1DF8">
      <w:pPr>
        <w:tabs>
          <w:tab w:val="center" w:pos="4153"/>
        </w:tabs>
        <w:rPr>
          <w:rFonts w:hint="eastAsia" w:ascii="仿宋_GB2312" w:eastAsia="仿宋_GB2312"/>
          <w:sz w:val="24"/>
        </w:rPr>
      </w:pPr>
      <w:r>
        <w:rPr>
          <w:rFonts w:hint="eastAsia" w:ascii="仿宋_GB2312" w:eastAsia="仿宋_GB2312"/>
          <w:sz w:val="24"/>
        </w:rPr>
        <w:t>[问题描述]</w:t>
      </w:r>
    </w:p>
    <w:p w14:paraId="4DF94559">
      <w:pPr>
        <w:ind w:firstLine="470" w:firstLineChars="196"/>
        <w:rPr>
          <w:rFonts w:hint="eastAsia" w:ascii="仿宋_GB2312" w:eastAsia="仿宋_GB2312"/>
          <w:sz w:val="24"/>
        </w:rPr>
      </w:pPr>
      <w:r>
        <w:rPr>
          <w:rFonts w:hint="eastAsia" w:ascii="仿宋_GB2312" w:eastAsia="仿宋_GB2312"/>
          <w:sz w:val="24"/>
        </w:rPr>
        <w:t>上网下载真实南京公交线路图，建立南京主要公交线路图的存储结构。</w:t>
      </w:r>
    </w:p>
    <w:p w14:paraId="044DB72E">
      <w:pPr>
        <w:tabs>
          <w:tab w:val="center" w:pos="4153"/>
        </w:tabs>
        <w:rPr>
          <w:rStyle w:val="12"/>
          <w:rFonts w:hint="default" w:ascii="仿宋_GB2312" w:eastAsia="仿宋_GB2312"/>
          <w:color w:val="333333"/>
          <w:sz w:val="24"/>
        </w:rPr>
      </w:pPr>
      <w:r>
        <w:rPr>
          <w:rStyle w:val="11"/>
          <w:rFonts w:hint="default" w:ascii="仿宋_GB2312" w:hAnsi="Verdana" w:eastAsia="仿宋_GB2312"/>
          <w:b w:val="0"/>
          <w:color w:val="333333"/>
          <w:sz w:val="24"/>
        </w:rPr>
        <w:t>[基本要求]</w:t>
      </w:r>
    </w:p>
    <w:p w14:paraId="50654678">
      <w:r>
        <w:rPr>
          <w:rFonts w:hint="eastAsia" w:ascii="仿宋_GB2312" w:eastAsia="仿宋_GB2312"/>
          <w:sz w:val="24"/>
        </w:rPr>
        <w:t>（1）输入任意两站点，给出转车次数最少的乘车路线。</w:t>
      </w:r>
    </w:p>
    <w:p w14:paraId="4C3D84E3">
      <w:pPr>
        <w:rPr>
          <w:rFonts w:hint="eastAsia" w:ascii="仿宋_GB2312" w:eastAsia="仿宋_GB2312"/>
          <w:sz w:val="24"/>
        </w:rPr>
      </w:pPr>
      <w:r>
        <w:rPr>
          <w:rFonts w:hint="eastAsia" w:ascii="仿宋_GB2312" w:eastAsia="仿宋_GB2312"/>
          <w:sz w:val="24"/>
        </w:rPr>
        <w:t>（2）输入任意两站点，给出经过站点最少的乘车路线。</w:t>
      </w:r>
    </w:p>
    <w:p w14:paraId="7F03941C">
      <w:pPr>
        <w:rPr>
          <w:rFonts w:ascii="仿宋_GB2312" w:eastAsia="仿宋_GB2312"/>
          <w:sz w:val="24"/>
        </w:rPr>
      </w:pPr>
    </w:p>
    <w:p w14:paraId="1C0236D3">
      <w:pPr>
        <w:rPr>
          <w:rFonts w:hint="eastAsia" w:ascii="仿宋_GB2312" w:eastAsia="仿宋_GB2312"/>
          <w:sz w:val="24"/>
        </w:rPr>
      </w:pPr>
    </w:p>
    <w:p w14:paraId="2DF3AD88">
      <w:pPr>
        <w:rPr>
          <w:rFonts w:hint="eastAsia" w:ascii="仿宋_GB2312" w:eastAsia="仿宋_GB2312"/>
          <w:b/>
          <w:bCs/>
          <w:sz w:val="24"/>
        </w:rPr>
      </w:pPr>
      <w:r>
        <w:rPr>
          <w:rFonts w:ascii="仿宋_GB2312" w:eastAsia="仿宋_GB2312"/>
          <w:b/>
          <w:bCs/>
          <w:sz w:val="24"/>
        </w:rPr>
        <w:t>8</w:t>
      </w:r>
      <w:r>
        <w:rPr>
          <w:rFonts w:hint="eastAsia" w:ascii="仿宋_GB2312" w:eastAsia="仿宋_GB2312"/>
          <w:b/>
          <w:bCs/>
          <w:sz w:val="24"/>
        </w:rPr>
        <w:t>、B-树应用 （必做） （查找）</w:t>
      </w:r>
    </w:p>
    <w:p w14:paraId="6793B4A1">
      <w:pPr>
        <w:rPr>
          <w:rFonts w:hint="eastAsia" w:ascii="仿宋_GB2312" w:eastAsia="仿宋_GB2312"/>
          <w:sz w:val="24"/>
        </w:rPr>
      </w:pPr>
      <w:r>
        <w:rPr>
          <w:rFonts w:hint="eastAsia" w:ascii="仿宋_GB2312" w:eastAsia="仿宋_GB2312"/>
          <w:sz w:val="24"/>
        </w:rPr>
        <w:t>[</w:t>
      </w:r>
      <w:r>
        <w:rPr>
          <w:rStyle w:val="11"/>
          <w:rFonts w:hint="default" w:ascii="仿宋_GB2312" w:hAnsi="Verdana" w:eastAsia="仿宋_GB2312"/>
          <w:b w:val="0"/>
          <w:sz w:val="24"/>
          <w:szCs w:val="24"/>
        </w:rPr>
        <w:t>问题描述</w:t>
      </w:r>
      <w:r>
        <w:rPr>
          <w:rFonts w:hint="eastAsia" w:ascii="仿宋_GB2312" w:eastAsia="仿宋_GB2312"/>
          <w:sz w:val="24"/>
        </w:rPr>
        <w:t>]</w:t>
      </w:r>
    </w:p>
    <w:p w14:paraId="1EB63B0E">
      <w:pPr>
        <w:ind w:firstLine="480" w:firstLineChars="200"/>
        <w:rPr>
          <w:rFonts w:hint="eastAsia" w:ascii="仿宋_GB2312" w:eastAsia="仿宋_GB2312"/>
          <w:sz w:val="24"/>
        </w:rPr>
      </w:pPr>
      <w:r>
        <w:rPr>
          <w:rFonts w:hint="eastAsia" w:ascii="仿宋_GB2312" w:eastAsia="仿宋_GB2312"/>
          <w:sz w:val="24"/>
        </w:rPr>
        <w:t>设计并实现B-树的动态查找。</w:t>
      </w:r>
    </w:p>
    <w:p w14:paraId="4C250368">
      <w:pPr>
        <w:rPr>
          <w:rFonts w:hint="eastAsia" w:ascii="仿宋_GB2312" w:eastAsia="仿宋_GB2312"/>
          <w:sz w:val="24"/>
        </w:rPr>
      </w:pPr>
      <w:r>
        <w:rPr>
          <w:rStyle w:val="11"/>
          <w:rFonts w:hint="default" w:ascii="仿宋_GB2312" w:hAnsi="Verdana" w:eastAsia="仿宋_GB2312"/>
          <w:b w:val="0"/>
          <w:sz w:val="24"/>
          <w:szCs w:val="24"/>
        </w:rPr>
        <w:t>[基本要求]</w:t>
      </w:r>
    </w:p>
    <w:p w14:paraId="650AC28B">
      <w:pPr>
        <w:rPr>
          <w:rFonts w:hint="eastAsia" w:eastAsia="仿宋_GB2312"/>
          <w:sz w:val="24"/>
        </w:rPr>
      </w:pPr>
      <w:r>
        <w:rPr>
          <w:rFonts w:hint="eastAsia" w:ascii="仿宋_GB2312" w:eastAsia="仿宋_GB2312"/>
          <w:sz w:val="24"/>
        </w:rPr>
        <w:t>（1）</w:t>
      </w:r>
      <w:r>
        <w:rPr>
          <w:rFonts w:hint="eastAsia" w:eastAsia="仿宋_GB2312"/>
          <w:sz w:val="24"/>
        </w:rPr>
        <w:t xml:space="preserve"> 从文件读取数据</w:t>
      </w:r>
    </w:p>
    <w:p w14:paraId="7CDB0CE8">
      <w:pPr>
        <w:rPr>
          <w:rFonts w:hint="eastAsia" w:eastAsia="仿宋_GB2312"/>
          <w:sz w:val="24"/>
        </w:rPr>
      </w:pPr>
      <w:r>
        <w:rPr>
          <w:rFonts w:hint="eastAsia" w:ascii="仿宋_GB2312" w:eastAsia="仿宋_GB2312"/>
          <w:sz w:val="24"/>
        </w:rPr>
        <w:t>（2）</w:t>
      </w:r>
      <w:r>
        <w:rPr>
          <w:rFonts w:hint="eastAsia" w:eastAsia="仿宋_GB2312"/>
          <w:sz w:val="24"/>
        </w:rPr>
        <w:t>实现</w:t>
      </w:r>
      <w:r>
        <w:rPr>
          <w:rFonts w:hint="eastAsia" w:ascii="仿宋_GB2312" w:eastAsia="仿宋_GB2312"/>
          <w:sz w:val="24"/>
        </w:rPr>
        <w:t>B-树</w:t>
      </w:r>
      <w:r>
        <w:rPr>
          <w:rFonts w:hint="eastAsia" w:eastAsia="仿宋_GB2312"/>
          <w:sz w:val="24"/>
        </w:rPr>
        <w:t>的三种基本功能：查找、插入和删除。</w:t>
      </w:r>
    </w:p>
    <w:p w14:paraId="22B4BC09">
      <w:pPr>
        <w:rPr>
          <w:rFonts w:hint="eastAsia" w:eastAsia="仿宋_GB2312"/>
          <w:sz w:val="24"/>
        </w:rPr>
      </w:pPr>
      <w:r>
        <w:rPr>
          <w:rFonts w:hint="eastAsia" w:ascii="仿宋_GB2312" w:eastAsia="仿宋_GB2312"/>
          <w:sz w:val="24"/>
        </w:rPr>
        <w:t>（3）以可验证的方式输出结果</w:t>
      </w:r>
    </w:p>
    <w:p w14:paraId="43D06424">
      <w:pPr>
        <w:rPr>
          <w:rFonts w:ascii="仿宋_GB2312" w:eastAsia="仿宋_GB2312"/>
          <w:b/>
          <w:bCs/>
          <w:sz w:val="24"/>
        </w:rPr>
      </w:pPr>
      <w:r>
        <w:rPr>
          <w:rFonts w:hint="eastAsia" w:ascii="仿宋_GB2312" w:eastAsia="仿宋_GB2312"/>
          <w:b/>
          <w:bCs/>
          <w:sz w:val="24"/>
        </w:rPr>
        <w:t>或者</w:t>
      </w:r>
    </w:p>
    <w:p w14:paraId="5A362554">
      <w:pPr>
        <w:snapToGrid w:val="0"/>
        <w:rPr>
          <w:sz w:val="24"/>
        </w:rPr>
      </w:pPr>
      <w:r>
        <w:rPr>
          <w:rFonts w:hint="eastAsia"/>
          <w:sz w:val="24"/>
        </w:rPr>
        <w:t>对1</w:t>
      </w:r>
      <w:r>
        <w:rPr>
          <w:sz w:val="24"/>
        </w:rPr>
        <w:t>-10000</w:t>
      </w:r>
      <w:r>
        <w:rPr>
          <w:rFonts w:hint="eastAsia"/>
          <w:sz w:val="24"/>
        </w:rPr>
        <w:t>的所有质数，建立m</w:t>
      </w:r>
      <w:r>
        <w:rPr>
          <w:sz w:val="24"/>
        </w:rPr>
        <w:t>=4</w:t>
      </w:r>
      <w:r>
        <w:rPr>
          <w:rFonts w:hint="eastAsia"/>
          <w:sz w:val="24"/>
        </w:rPr>
        <w:t>的B</w:t>
      </w:r>
      <w:r>
        <w:rPr>
          <w:sz w:val="24"/>
        </w:rPr>
        <w:t>-tree</w:t>
      </w:r>
      <w:r>
        <w:rPr>
          <w:rFonts w:hint="eastAsia"/>
          <w:sz w:val="24"/>
        </w:rPr>
        <w:t>（每个非叶子结点至少包含</w:t>
      </w:r>
      <w:r>
        <w:rPr>
          <w:sz w:val="24"/>
        </w:rPr>
        <w:t>1</w:t>
      </w:r>
      <w:r>
        <w:rPr>
          <w:rFonts w:hint="eastAsia"/>
          <w:sz w:val="24"/>
        </w:rPr>
        <w:t>个关键字即</w:t>
      </w:r>
      <w:r>
        <w:rPr>
          <w:sz w:val="24"/>
        </w:rPr>
        <w:t>2</w:t>
      </w:r>
      <w:r>
        <w:rPr>
          <w:rFonts w:hint="eastAsia"/>
          <w:sz w:val="24"/>
        </w:rPr>
        <w:t>棵子树，最多3个关键字即4棵子树）。</w:t>
      </w:r>
    </w:p>
    <w:p w14:paraId="112ECE3B">
      <w:pPr>
        <w:pStyle w:val="13"/>
        <w:numPr>
          <w:ilvl w:val="0"/>
          <w:numId w:val="3"/>
        </w:numPr>
        <w:snapToGrid w:val="0"/>
        <w:ind w:firstLineChars="0"/>
        <w:rPr>
          <w:sz w:val="24"/>
          <w:szCs w:val="24"/>
        </w:rPr>
      </w:pPr>
      <w:r>
        <w:rPr>
          <w:rFonts w:hint="eastAsia"/>
          <w:sz w:val="24"/>
          <w:szCs w:val="24"/>
        </w:rPr>
        <w:t>依次查询2</w:t>
      </w:r>
      <w:r>
        <w:rPr>
          <w:sz w:val="24"/>
          <w:szCs w:val="24"/>
        </w:rPr>
        <w:t>00-300</w:t>
      </w:r>
      <w:r>
        <w:rPr>
          <w:rFonts w:hint="eastAsia"/>
          <w:sz w:val="24"/>
          <w:szCs w:val="24"/>
        </w:rPr>
        <w:t>的每个数是否在B</w:t>
      </w:r>
      <w:r>
        <w:rPr>
          <w:sz w:val="24"/>
          <w:szCs w:val="24"/>
        </w:rPr>
        <w:t>-tree</w:t>
      </w:r>
      <w:r>
        <w:rPr>
          <w:rFonts w:hint="eastAsia"/>
          <w:sz w:val="24"/>
          <w:szCs w:val="24"/>
        </w:rPr>
        <w:t>中，将结果写入文件b</w:t>
      </w:r>
      <w:r>
        <w:rPr>
          <w:sz w:val="24"/>
          <w:szCs w:val="24"/>
        </w:rPr>
        <w:t>-tree</w:t>
      </w:r>
      <w:r>
        <w:rPr>
          <w:rFonts w:hint="eastAsia"/>
          <w:sz w:val="24"/>
          <w:szCs w:val="24"/>
        </w:rPr>
        <w:t>1</w:t>
      </w:r>
      <w:r>
        <w:rPr>
          <w:sz w:val="24"/>
          <w:szCs w:val="24"/>
        </w:rPr>
        <w:t>.txt</w:t>
      </w:r>
      <w:r>
        <w:rPr>
          <w:rFonts w:hint="eastAsia"/>
          <w:sz w:val="24"/>
          <w:szCs w:val="24"/>
        </w:rPr>
        <w:t>，格式如下</w:t>
      </w:r>
      <w:r>
        <w:rPr>
          <w:sz w:val="24"/>
          <w:szCs w:val="24"/>
        </w:rPr>
        <w:t xml:space="preserve">: </w:t>
      </w:r>
    </w:p>
    <w:p w14:paraId="3B36F072">
      <w:pPr>
        <w:pStyle w:val="13"/>
        <w:snapToGrid w:val="0"/>
        <w:ind w:left="360" w:firstLine="0" w:firstLineChars="0"/>
        <w:rPr>
          <w:sz w:val="24"/>
          <w:szCs w:val="24"/>
        </w:rPr>
      </w:pPr>
      <w:r>
        <w:rPr>
          <w:sz w:val="24"/>
          <w:szCs w:val="24"/>
        </w:rPr>
        <w:t>XXX no</w:t>
      </w:r>
    </w:p>
    <w:p w14:paraId="6EA2507D">
      <w:pPr>
        <w:pStyle w:val="13"/>
        <w:snapToGrid w:val="0"/>
        <w:ind w:left="360" w:firstLine="0" w:firstLineChars="0"/>
        <w:rPr>
          <w:sz w:val="24"/>
          <w:szCs w:val="24"/>
        </w:rPr>
      </w:pPr>
      <w:r>
        <w:rPr>
          <w:sz w:val="24"/>
          <w:szCs w:val="24"/>
        </w:rPr>
        <w:t>XXX yes</w:t>
      </w:r>
    </w:p>
    <w:p w14:paraId="11C3DFBA">
      <w:pPr>
        <w:pStyle w:val="13"/>
        <w:numPr>
          <w:ilvl w:val="0"/>
          <w:numId w:val="3"/>
        </w:numPr>
        <w:snapToGrid w:val="0"/>
        <w:ind w:firstLineChars="0"/>
        <w:rPr>
          <w:sz w:val="24"/>
          <w:szCs w:val="24"/>
        </w:rPr>
      </w:pPr>
      <w:r>
        <w:rPr>
          <w:rFonts w:hint="eastAsia"/>
          <w:sz w:val="24"/>
          <w:szCs w:val="24"/>
        </w:rPr>
        <w:t>依次删除5</w:t>
      </w:r>
      <w:r>
        <w:rPr>
          <w:sz w:val="24"/>
          <w:szCs w:val="24"/>
        </w:rPr>
        <w:t>00-2000</w:t>
      </w:r>
      <w:r>
        <w:rPr>
          <w:rFonts w:hint="eastAsia"/>
          <w:sz w:val="24"/>
          <w:szCs w:val="24"/>
        </w:rPr>
        <w:t xml:space="preserve">中的每个质数，再查询 </w:t>
      </w:r>
      <w:r>
        <w:rPr>
          <w:sz w:val="24"/>
          <w:szCs w:val="24"/>
        </w:rPr>
        <w:t>600-700</w:t>
      </w:r>
      <w:r>
        <w:rPr>
          <w:rFonts w:hint="eastAsia"/>
          <w:sz w:val="24"/>
          <w:szCs w:val="24"/>
        </w:rPr>
        <w:t>之间的每个质数是否在, 将结果写入文件b</w:t>
      </w:r>
      <w:r>
        <w:rPr>
          <w:sz w:val="24"/>
          <w:szCs w:val="24"/>
        </w:rPr>
        <w:t>-tree2.txt</w:t>
      </w:r>
      <w:r>
        <w:rPr>
          <w:rFonts w:hint="eastAsia"/>
          <w:sz w:val="24"/>
          <w:szCs w:val="24"/>
        </w:rPr>
        <w:t>，格式如下</w:t>
      </w:r>
      <w:r>
        <w:rPr>
          <w:sz w:val="24"/>
          <w:szCs w:val="24"/>
        </w:rPr>
        <w:t xml:space="preserve">: </w:t>
      </w:r>
    </w:p>
    <w:p w14:paraId="48033F35">
      <w:pPr>
        <w:pStyle w:val="13"/>
        <w:snapToGrid w:val="0"/>
        <w:ind w:left="360" w:firstLine="0" w:firstLineChars="0"/>
        <w:rPr>
          <w:sz w:val="24"/>
          <w:szCs w:val="24"/>
        </w:rPr>
      </w:pPr>
      <w:r>
        <w:rPr>
          <w:sz w:val="24"/>
          <w:szCs w:val="24"/>
        </w:rPr>
        <w:t>XXX no</w:t>
      </w:r>
    </w:p>
    <w:p w14:paraId="5874938E">
      <w:pPr>
        <w:pStyle w:val="13"/>
        <w:snapToGrid w:val="0"/>
        <w:ind w:left="360" w:firstLine="0" w:firstLineChars="0"/>
        <w:rPr>
          <w:sz w:val="24"/>
          <w:szCs w:val="24"/>
        </w:rPr>
      </w:pPr>
      <w:r>
        <w:rPr>
          <w:sz w:val="24"/>
          <w:szCs w:val="24"/>
        </w:rPr>
        <w:t>XXX yes</w:t>
      </w:r>
    </w:p>
    <w:p w14:paraId="103A2336">
      <w:pPr>
        <w:pStyle w:val="13"/>
        <w:numPr>
          <w:ilvl w:val="0"/>
          <w:numId w:val="3"/>
        </w:numPr>
        <w:snapToGrid w:val="0"/>
        <w:ind w:firstLineChars="0"/>
        <w:rPr>
          <w:sz w:val="24"/>
          <w:szCs w:val="24"/>
        </w:rPr>
      </w:pPr>
      <w:r>
        <w:rPr>
          <w:rFonts w:hint="eastAsia"/>
          <w:sz w:val="24"/>
          <w:szCs w:val="24"/>
        </w:rPr>
        <w:t>在任务（2）基础上的B</w:t>
      </w:r>
      <w:r>
        <w:rPr>
          <w:sz w:val="24"/>
          <w:szCs w:val="24"/>
        </w:rPr>
        <w:t>-tree</w:t>
      </w:r>
      <w:r>
        <w:rPr>
          <w:rFonts w:hint="eastAsia"/>
          <w:sz w:val="24"/>
          <w:szCs w:val="24"/>
        </w:rPr>
        <w:t>，依次插入1</w:t>
      </w:r>
      <w:r>
        <w:rPr>
          <w:sz w:val="24"/>
          <w:szCs w:val="24"/>
        </w:rPr>
        <w:t>-1000</w:t>
      </w:r>
      <w:r>
        <w:rPr>
          <w:rFonts w:hint="eastAsia"/>
          <w:sz w:val="24"/>
          <w:szCs w:val="24"/>
        </w:rPr>
        <w:t>的所有偶数，依次查询1</w:t>
      </w:r>
      <w:r>
        <w:rPr>
          <w:sz w:val="24"/>
          <w:szCs w:val="24"/>
        </w:rPr>
        <w:t>00-200</w:t>
      </w:r>
      <w:r>
        <w:rPr>
          <w:rFonts w:hint="eastAsia"/>
          <w:sz w:val="24"/>
          <w:szCs w:val="24"/>
        </w:rPr>
        <w:t>的每个偶数是否在B</w:t>
      </w:r>
      <w:r>
        <w:rPr>
          <w:sz w:val="24"/>
          <w:szCs w:val="24"/>
        </w:rPr>
        <w:t>-tree</w:t>
      </w:r>
      <w:r>
        <w:rPr>
          <w:rFonts w:hint="eastAsia"/>
          <w:sz w:val="24"/>
          <w:szCs w:val="24"/>
        </w:rPr>
        <w:t>中, 将结果写入文件b</w:t>
      </w:r>
      <w:r>
        <w:rPr>
          <w:sz w:val="24"/>
          <w:szCs w:val="24"/>
        </w:rPr>
        <w:t>-tree3.txt</w:t>
      </w:r>
      <w:r>
        <w:rPr>
          <w:rFonts w:hint="eastAsia"/>
          <w:sz w:val="24"/>
          <w:szCs w:val="24"/>
        </w:rPr>
        <w:t>，格式如下</w:t>
      </w:r>
      <w:r>
        <w:rPr>
          <w:sz w:val="24"/>
          <w:szCs w:val="24"/>
        </w:rPr>
        <w:t xml:space="preserve">: </w:t>
      </w:r>
    </w:p>
    <w:p w14:paraId="3AD52B0F">
      <w:pPr>
        <w:pStyle w:val="13"/>
        <w:snapToGrid w:val="0"/>
        <w:ind w:left="360" w:firstLine="0" w:firstLineChars="0"/>
        <w:rPr>
          <w:sz w:val="24"/>
          <w:szCs w:val="24"/>
        </w:rPr>
      </w:pPr>
      <w:r>
        <w:rPr>
          <w:sz w:val="24"/>
          <w:szCs w:val="24"/>
        </w:rPr>
        <w:t>XXX no</w:t>
      </w:r>
    </w:p>
    <w:p w14:paraId="585B7250">
      <w:pPr>
        <w:pStyle w:val="13"/>
        <w:snapToGrid w:val="0"/>
        <w:ind w:left="360" w:firstLine="0" w:firstLineChars="0"/>
        <w:rPr>
          <w:sz w:val="24"/>
          <w:szCs w:val="24"/>
        </w:rPr>
      </w:pPr>
      <w:r>
        <w:rPr>
          <w:sz w:val="24"/>
          <w:szCs w:val="24"/>
        </w:rPr>
        <w:t>XXX yes</w:t>
      </w:r>
    </w:p>
    <w:p w14:paraId="57D4ACC3">
      <w:pPr>
        <w:rPr>
          <w:rFonts w:ascii="仿宋_GB2312" w:eastAsia="仿宋_GB2312"/>
          <w:b/>
          <w:bCs/>
          <w:sz w:val="24"/>
        </w:rPr>
      </w:pPr>
    </w:p>
    <w:p w14:paraId="50E7E8FE">
      <w:pPr>
        <w:rPr>
          <w:rFonts w:hint="eastAsia" w:ascii="仿宋_GB2312" w:eastAsia="仿宋_GB2312"/>
          <w:b/>
          <w:bCs/>
          <w:sz w:val="24"/>
        </w:rPr>
      </w:pPr>
      <w:r>
        <w:rPr>
          <w:rFonts w:ascii="仿宋_GB2312" w:eastAsia="仿宋_GB2312"/>
          <w:b/>
          <w:bCs/>
          <w:sz w:val="24"/>
        </w:rPr>
        <w:t>9</w:t>
      </w:r>
      <w:r>
        <w:rPr>
          <w:rFonts w:hint="eastAsia" w:ascii="仿宋_GB2312" w:eastAsia="仿宋_GB2312"/>
          <w:b/>
          <w:bCs/>
          <w:sz w:val="24"/>
        </w:rPr>
        <w:t>、排序算法比较 （必做）（排序）</w:t>
      </w:r>
    </w:p>
    <w:p w14:paraId="64272F20">
      <w:pPr>
        <w:tabs>
          <w:tab w:val="center" w:pos="4153"/>
        </w:tabs>
        <w:rPr>
          <w:rFonts w:hint="eastAsia" w:ascii="仿宋_GB2312" w:eastAsia="仿宋_GB2312"/>
          <w:sz w:val="24"/>
        </w:rPr>
      </w:pPr>
      <w:r>
        <w:rPr>
          <w:rFonts w:hint="eastAsia" w:ascii="仿宋_GB2312" w:eastAsia="仿宋_GB2312"/>
          <w:sz w:val="24"/>
        </w:rPr>
        <w:t>[问题描述]</w:t>
      </w:r>
    </w:p>
    <w:p w14:paraId="4A575227">
      <w:pPr>
        <w:ind w:firstLine="470" w:firstLineChars="196"/>
        <w:rPr>
          <w:rStyle w:val="12"/>
          <w:rFonts w:hint="default" w:ascii="仿宋_GB2312" w:hAnsi="Times New Roman" w:eastAsia="仿宋_GB2312"/>
          <w:sz w:val="24"/>
          <w:szCs w:val="24"/>
        </w:rPr>
      </w:pPr>
      <w:r>
        <w:rPr>
          <w:rFonts w:hint="eastAsia" w:ascii="仿宋_GB2312" w:eastAsia="仿宋_GB2312"/>
          <w:sz w:val="24"/>
        </w:rPr>
        <w:t>利用随机函数产生10个样本，每个样本有</w:t>
      </w:r>
      <w:r>
        <w:rPr>
          <w:rFonts w:ascii="仿宋_GB2312" w:eastAsia="仿宋_GB2312"/>
          <w:sz w:val="24"/>
        </w:rPr>
        <w:t>10</w:t>
      </w:r>
      <w:r>
        <w:rPr>
          <w:rFonts w:hint="eastAsia" w:ascii="仿宋_GB2312" w:eastAsia="仿宋_GB2312"/>
          <w:sz w:val="24"/>
        </w:rPr>
        <w:t>0000个随机整数（并使第一个样本是正序，第二个样本是逆序），利用直接插入排序、希尔排序，冒泡排序、快速排序、选择排序、堆排序，归并排序、基数排序8种排序方法进行排序（结果为由小到大的顺序），并统计每一种排序算法对不同样本所耗费的时间。</w:t>
      </w:r>
      <w:r>
        <w:rPr>
          <w:rStyle w:val="11"/>
          <w:rFonts w:hint="default" w:ascii="仿宋_GB2312" w:hAnsi="Verdana" w:eastAsia="仿宋_GB2312"/>
          <w:b w:val="0"/>
          <w:sz w:val="24"/>
          <w:szCs w:val="24"/>
        </w:rPr>
        <w:t>[要求]</w:t>
      </w:r>
    </w:p>
    <w:p w14:paraId="52C9FE5E">
      <w:pPr>
        <w:tabs>
          <w:tab w:val="center" w:pos="4153"/>
        </w:tabs>
        <w:rPr>
          <w:rStyle w:val="12"/>
          <w:rFonts w:hint="default" w:ascii="仿宋_GB2312" w:eastAsia="仿宋_GB2312"/>
          <w:sz w:val="24"/>
          <w:szCs w:val="24"/>
        </w:rPr>
      </w:pPr>
      <w:r>
        <w:rPr>
          <w:rStyle w:val="12"/>
          <w:rFonts w:hint="default" w:ascii="仿宋_GB2312" w:eastAsia="仿宋_GB2312"/>
          <w:sz w:val="24"/>
          <w:szCs w:val="24"/>
        </w:rPr>
        <w:t>(1) 原始数据存在文件中，用相同样本对不同算法进行测试；</w:t>
      </w:r>
    </w:p>
    <w:p w14:paraId="47ADBFA6">
      <w:pPr>
        <w:tabs>
          <w:tab w:val="center" w:pos="4153"/>
        </w:tabs>
        <w:rPr>
          <w:rStyle w:val="12"/>
          <w:rFonts w:hint="default" w:ascii="仿宋_GB2312" w:eastAsia="仿宋_GB2312"/>
          <w:sz w:val="24"/>
          <w:szCs w:val="24"/>
        </w:rPr>
      </w:pPr>
      <w:r>
        <w:rPr>
          <w:rStyle w:val="12"/>
          <w:rFonts w:hint="default" w:ascii="仿宋_GB2312" w:eastAsia="仿宋_GB2312"/>
          <w:sz w:val="24"/>
          <w:szCs w:val="24"/>
        </w:rPr>
        <w:t>(2) 屏幕显示每种排序算法对不同样本所花的时间；</w:t>
      </w:r>
    </w:p>
    <w:p w14:paraId="28101EA4">
      <w:pPr>
        <w:tabs>
          <w:tab w:val="center" w:pos="4153"/>
        </w:tabs>
        <w:ind w:left="480" w:hanging="480" w:hangingChars="200"/>
        <w:rPr>
          <w:rStyle w:val="12"/>
          <w:rFonts w:hint="default" w:ascii="仿宋_GB2312" w:eastAsia="仿宋_GB2312"/>
          <w:sz w:val="24"/>
          <w:szCs w:val="24"/>
        </w:rPr>
      </w:pPr>
      <w:r>
        <w:rPr>
          <w:rStyle w:val="12"/>
          <w:rFonts w:hint="default" w:ascii="仿宋_GB2312" w:eastAsia="仿宋_GB2312"/>
          <w:sz w:val="24"/>
          <w:szCs w:val="24"/>
        </w:rPr>
        <w:t>(3) 任意选择1个样本完成数字排序，即</w:t>
      </w:r>
      <w:r>
        <w:rPr>
          <w:rFonts w:hint="eastAsia" w:ascii="仿宋" w:hAnsi="仿宋" w:eastAsia="仿宋" w:cs="仿宋"/>
          <w:sz w:val="24"/>
        </w:rPr>
        <w:t>统计出每个整数出现的次数，按出现次数从多到少的顺序输出（输出的信息包含数字和出现的频率）。提示：可用一个数组，以下标作为数，数组内容存储该数出现次数来实现（这就相当于直接映射，是机试题目里面常用的一种解题法，很多看似非线性的题型最后其实都可以采取哈希或者映射的方法来巧解，体会哈希思想在机试题目中的巧用）</w:t>
      </w:r>
    </w:p>
    <w:p w14:paraId="08634F8F">
      <w:pPr>
        <w:tabs>
          <w:tab w:val="center" w:pos="4153"/>
        </w:tabs>
        <w:rPr>
          <w:rStyle w:val="12"/>
          <w:rFonts w:hint="default" w:ascii="仿宋_GB2312" w:eastAsia="仿宋_GB2312"/>
          <w:sz w:val="24"/>
          <w:szCs w:val="24"/>
        </w:rPr>
      </w:pPr>
    </w:p>
    <w:p w14:paraId="2C04A8D9">
      <w:pPr>
        <w:tabs>
          <w:tab w:val="center" w:pos="4153"/>
        </w:tabs>
        <w:rPr>
          <w:rStyle w:val="12"/>
          <w:rFonts w:hint="default" w:ascii="仿宋_GB2312" w:eastAsia="仿宋_GB2312"/>
          <w:sz w:val="24"/>
          <w:szCs w:val="24"/>
        </w:rPr>
      </w:pPr>
    </w:p>
    <w:p w14:paraId="07CBB0FB">
      <w:pPr>
        <w:tabs>
          <w:tab w:val="center" w:pos="4153"/>
        </w:tabs>
        <w:rPr>
          <w:rStyle w:val="12"/>
          <w:rFonts w:hint="default" w:ascii="仿宋_GB2312" w:eastAsia="仿宋_GB2312"/>
          <w:sz w:val="24"/>
          <w:szCs w:val="24"/>
        </w:rPr>
      </w:pPr>
    </w:p>
    <w:p w14:paraId="1A498CC9">
      <w:pPr>
        <w:tabs>
          <w:tab w:val="center" w:pos="4153"/>
        </w:tabs>
        <w:rPr>
          <w:rStyle w:val="12"/>
          <w:rFonts w:hint="default" w:ascii="仿宋_GB2312" w:eastAsia="仿宋_GB2312"/>
          <w:sz w:val="24"/>
          <w:szCs w:val="24"/>
        </w:rPr>
      </w:pPr>
    </w:p>
    <w:p w14:paraId="73ED4F56">
      <w:pPr>
        <w:tabs>
          <w:tab w:val="center" w:pos="4153"/>
        </w:tabs>
        <w:rPr>
          <w:rStyle w:val="12"/>
          <w:rFonts w:hint="default" w:ascii="仿宋_GB2312" w:eastAsia="仿宋_GB2312"/>
          <w:sz w:val="24"/>
          <w:szCs w:val="24"/>
        </w:rPr>
      </w:pPr>
    </w:p>
    <w:p w14:paraId="71FB0660">
      <w:pPr>
        <w:tabs>
          <w:tab w:val="center" w:pos="4153"/>
        </w:tabs>
        <w:rPr>
          <w:rStyle w:val="12"/>
          <w:rFonts w:hint="default" w:ascii="仿宋_GB2312" w:eastAsia="仿宋_GB2312"/>
          <w:sz w:val="24"/>
          <w:szCs w:val="24"/>
        </w:rPr>
      </w:pPr>
    </w:p>
    <w:p w14:paraId="0636D5E0">
      <w:pPr>
        <w:tabs>
          <w:tab w:val="center" w:pos="4153"/>
        </w:tabs>
        <w:rPr>
          <w:rStyle w:val="12"/>
          <w:rFonts w:hint="default" w:ascii="仿宋_GB2312" w:eastAsia="仿宋_GB2312"/>
          <w:sz w:val="24"/>
          <w:szCs w:val="24"/>
        </w:rPr>
      </w:pPr>
    </w:p>
    <w:p w14:paraId="2BEB8555">
      <w:pPr>
        <w:tabs>
          <w:tab w:val="center" w:pos="4153"/>
        </w:tabs>
        <w:rPr>
          <w:rFonts w:ascii="仿宋_GB2312" w:eastAsia="仿宋_GB2312"/>
          <w:b/>
          <w:sz w:val="24"/>
        </w:rPr>
      </w:pPr>
      <w:r>
        <w:rPr>
          <w:rFonts w:hint="eastAsia" w:ascii="仿宋_GB2312" w:eastAsia="仿宋_GB2312"/>
          <w:b/>
          <w:sz w:val="24"/>
        </w:rPr>
        <w:t>（</w:t>
      </w:r>
      <w:r>
        <w:rPr>
          <w:rFonts w:ascii="仿宋_GB2312" w:eastAsia="仿宋_GB2312"/>
          <w:b/>
          <w:sz w:val="24"/>
        </w:rPr>
        <w:t>10</w:t>
      </w:r>
      <w:r>
        <w:rPr>
          <w:rFonts w:hint="eastAsia" w:ascii="仿宋_GB2312" w:eastAsia="仿宋_GB2312"/>
          <w:b/>
          <w:sz w:val="24"/>
        </w:rPr>
        <w:t>-</w:t>
      </w:r>
      <w:r>
        <w:rPr>
          <w:rFonts w:ascii="仿宋_GB2312" w:eastAsia="仿宋_GB2312"/>
          <w:b/>
          <w:sz w:val="24"/>
        </w:rPr>
        <w:t>20</w:t>
      </w:r>
      <w:r>
        <w:rPr>
          <w:rFonts w:hint="eastAsia" w:ascii="仿宋_GB2312" w:eastAsia="仿宋_GB2312"/>
          <w:b/>
          <w:sz w:val="24"/>
        </w:rPr>
        <w:t>题任选</w:t>
      </w:r>
      <w:r>
        <w:rPr>
          <w:rFonts w:ascii="仿宋_GB2312" w:eastAsia="仿宋_GB2312"/>
          <w:b/>
          <w:sz w:val="24"/>
        </w:rPr>
        <w:t>1</w:t>
      </w:r>
      <w:r>
        <w:rPr>
          <w:rFonts w:hint="eastAsia" w:ascii="仿宋_GB2312" w:eastAsia="仿宋_GB2312"/>
          <w:b/>
          <w:sz w:val="24"/>
        </w:rPr>
        <w:t>题）</w:t>
      </w:r>
    </w:p>
    <w:p w14:paraId="42610E8B">
      <w:pPr>
        <w:rPr>
          <w:rFonts w:hint="eastAsia" w:ascii="仿宋_GB2312" w:eastAsia="仿宋_GB2312"/>
          <w:sz w:val="24"/>
        </w:rPr>
      </w:pPr>
      <w:r>
        <w:rPr>
          <w:rFonts w:hint="eastAsia" w:ascii="仿宋_GB2312" w:eastAsia="仿宋_GB2312"/>
          <w:sz w:val="24"/>
        </w:rPr>
        <w:t>【1</w:t>
      </w:r>
      <w:r>
        <w:rPr>
          <w:rFonts w:ascii="仿宋_GB2312" w:eastAsia="仿宋_GB2312"/>
          <w:sz w:val="24"/>
        </w:rPr>
        <w:t>0</w:t>
      </w:r>
      <w:r>
        <w:rPr>
          <w:rFonts w:hint="eastAsia" w:ascii="仿宋_GB2312" w:eastAsia="仿宋_GB2312"/>
          <w:sz w:val="24"/>
        </w:rPr>
        <w:t>】 社交网络图中结点的“重要性”计算（选做）（图）</w:t>
      </w:r>
    </w:p>
    <w:p w14:paraId="02A6BF63">
      <w:pPr>
        <w:rPr>
          <w:rFonts w:hint="eastAsia" w:ascii="仿宋_GB2312" w:eastAsia="仿宋_GB2312"/>
          <w:sz w:val="24"/>
        </w:rPr>
      </w:pPr>
      <w:r>
        <w:rPr>
          <w:rFonts w:hint="eastAsia" w:ascii="仿宋_GB2312" w:eastAsia="仿宋_GB2312"/>
          <w:sz w:val="24"/>
        </w:rPr>
        <w:t>[</w:t>
      </w:r>
      <w:r>
        <w:rPr>
          <w:rStyle w:val="11"/>
          <w:rFonts w:hint="default" w:ascii="仿宋_GB2312" w:hAnsi="Verdana" w:eastAsia="仿宋_GB2312"/>
          <w:b w:val="0"/>
          <w:color w:val="333333"/>
          <w:sz w:val="24"/>
          <w:szCs w:val="24"/>
        </w:rPr>
        <w:t>问题描述</w:t>
      </w:r>
      <w:r>
        <w:rPr>
          <w:rFonts w:hint="eastAsia" w:ascii="仿宋_GB2312" w:eastAsia="仿宋_GB2312"/>
          <w:sz w:val="24"/>
        </w:rPr>
        <w:t>]</w:t>
      </w:r>
    </w:p>
    <w:p w14:paraId="40919861">
      <w:pPr>
        <w:ind w:firstLine="480" w:firstLineChars="200"/>
        <w:rPr>
          <w:rFonts w:ascii="仿宋_GB2312" w:eastAsia="仿宋_GB2312"/>
          <w:sz w:val="24"/>
        </w:rPr>
      </w:pPr>
      <w:r>
        <w:rPr>
          <w:rFonts w:hint="eastAsia" w:ascii="仿宋_GB2312" w:eastAsia="仿宋_GB2312"/>
          <w:sz w:val="24"/>
        </w:rPr>
        <w:t>在社交网络中，个人或单位（结点）之间通过某些关系（边）联系起来。他们受到这些关系的影响，这种影响可以理解为网络中相互连接的结点之间蔓延的一种相互作用，可以增强也可以减弱。而结点根据其所处的位置不同，在网络中体现的重要性也不尽相同。</w:t>
      </w:r>
    </w:p>
    <w:p w14:paraId="4E2511D7">
      <w:pPr>
        <w:ind w:firstLine="480" w:firstLineChars="200"/>
        <w:rPr>
          <w:rFonts w:ascii="仿宋_GB2312" w:eastAsia="仿宋_GB2312"/>
          <w:sz w:val="24"/>
        </w:rPr>
      </w:pPr>
      <w:r>
        <w:rPr>
          <w:rFonts w:ascii="仿宋_GB2312" w:eastAsia="仿宋_GB2312"/>
          <w:sz w:val="24"/>
        </w:rPr>
        <w:t>“</w:t>
      </w:r>
      <w:r>
        <w:rPr>
          <w:rFonts w:hint="eastAsia" w:ascii="仿宋_GB2312" w:eastAsia="仿宋_GB2312"/>
          <w:sz w:val="24"/>
        </w:rPr>
        <w:t>紧密度中心性”是用来衡量一个结点达到其他结点的“快慢”的指标，即一个有较高中心性的结点比有较低中心性的结点能够更快地（平均意义下）到达网络中的其他结点，因而在该网络的传播过程中有更重要的价值。在有N个结点的网络中，结点v</w:t>
      </w:r>
      <w:r>
        <w:rPr>
          <w:rFonts w:ascii="仿宋_GB2312" w:eastAsia="仿宋_GB2312"/>
          <w:sz w:val="24"/>
          <w:vertAlign w:val="subscript"/>
        </w:rPr>
        <w:t>i</w:t>
      </w:r>
      <w:r>
        <w:rPr>
          <w:rFonts w:hint="eastAsia" w:ascii="仿宋_GB2312" w:eastAsia="仿宋_GB2312"/>
          <w:sz w:val="24"/>
        </w:rPr>
        <w:t>的“紧密度中心性”</w:t>
      </w:r>
      <w:r>
        <w:rPr>
          <w:rFonts w:ascii="仿宋_GB2312" w:eastAsia="仿宋_GB2312"/>
          <w:position w:val="-12"/>
          <w:sz w:val="24"/>
        </w:rPr>
        <w:object>
          <v:shape id="_x0000_i1025" o:spt="75" type="#_x0000_t75" style="height:19pt;width:34pt;" o:ole="t" filled="f" o:preferrelative="t" stroked="f" coordsize="21600,21600">
            <v:path/>
            <v:fill on="f" focussize="0,0"/>
            <v:stroke on="f"/>
            <v:imagedata r:id="rId5" embosscolor="#FFFFFF" o:title=""/>
            <o:lock v:ext="edit" grouping="f" rotation="f" text="f" aspectratio="t"/>
            <w10:wrap type="none"/>
            <w10:anchorlock/>
          </v:shape>
          <o:OLEObject Type="Embed" ProgID="Equation.DSMT4" ShapeID="_x0000_i1025" DrawAspect="Content" ObjectID="_1468075725" r:id="rId4">
            <o:LockedField>false</o:LockedField>
          </o:OLEObject>
        </w:object>
      </w:r>
      <w:r>
        <w:rPr>
          <w:rFonts w:ascii="仿宋_GB2312" w:eastAsia="仿宋_GB2312"/>
          <w:sz w:val="24"/>
        </w:rPr>
        <w:t xml:space="preserve"> </w:t>
      </w:r>
      <w:r>
        <w:rPr>
          <w:rFonts w:hint="eastAsia" w:ascii="仿宋_GB2312" w:eastAsia="仿宋_GB2312"/>
          <w:sz w:val="24"/>
        </w:rPr>
        <w:t>数学上定义为</w:t>
      </w:r>
      <w:r>
        <w:rPr>
          <w:rFonts w:ascii="仿宋_GB2312" w:eastAsia="仿宋_GB2312"/>
          <w:position w:val="-12"/>
          <w:sz w:val="24"/>
        </w:rPr>
        <w:object>
          <v:shape id="_x0000_i1026" o:spt="75" type="#_x0000_t75" style="height:19pt;width:11pt;" o:ole="t" filled="f" o:preferrelative="t" stroked="f" coordsize="21600,21600">
            <v:path/>
            <v:fill on="f" focussize="0,0"/>
            <v:stroke on="f"/>
            <v:imagedata r:id="rId7" embosscolor="#FFFFFF" o:title=""/>
            <o:lock v:ext="edit" grouping="f" rotation="f" text="f" aspectratio="t"/>
            <w10:wrap type="none"/>
            <w10:anchorlock/>
          </v:shape>
          <o:OLEObject Type="Embed" ProgID="Equation.DSMT4" ShapeID="_x0000_i1026" DrawAspect="Content" ObjectID="_1468075726" r:id="rId6">
            <o:LockedField>false</o:LockedField>
          </o:OLEObject>
        </w:object>
      </w:r>
      <w:r>
        <w:rPr>
          <w:rFonts w:hint="eastAsia" w:ascii="仿宋_GB2312" w:eastAsia="仿宋_GB2312"/>
          <w:sz w:val="24"/>
        </w:rPr>
        <w:t xml:space="preserve"> 到其余所有结点</w:t>
      </w:r>
      <w:r>
        <w:rPr>
          <w:rFonts w:ascii="仿宋_GB2312" w:eastAsia="仿宋_GB2312"/>
          <w:position w:val="-16"/>
          <w:sz w:val="24"/>
        </w:rPr>
        <w:object>
          <v:shape id="_x0000_i1027" o:spt="75" type="#_x0000_t75" style="height:21pt;width:13pt;" o:ole="t" filled="f" o:preferrelative="t" stroked="f" coordsize="21600,21600">
            <v:path/>
            <v:fill on="f" focussize="0,0"/>
            <v:stroke on="f"/>
            <v:imagedata r:id="rId9" embosscolor="#FFFFFF" o:title=""/>
            <o:lock v:ext="edit" grouping="f" rotation="f" text="f" aspectratio="t"/>
            <w10:wrap type="none"/>
            <w10:anchorlock/>
          </v:shape>
          <o:OLEObject Type="Embed" ProgID="Equation.DSMT4" ShapeID="_x0000_i1027" DrawAspect="Content" ObjectID="_1468075727" r:id="rId8">
            <o:LockedField>false</o:LockedField>
          </o:OLEObject>
        </w:object>
      </w:r>
      <w:r>
        <w:rPr>
          <w:rFonts w:ascii="仿宋_GB2312" w:eastAsia="仿宋_GB2312"/>
          <w:sz w:val="24"/>
        </w:rPr>
        <w:t>(j!=i)</w:t>
      </w:r>
      <w:r>
        <w:rPr>
          <w:rFonts w:hint="eastAsia" w:ascii="仿宋_GB2312" w:eastAsia="仿宋_GB2312"/>
          <w:sz w:val="24"/>
        </w:rPr>
        <w:t>的最短距离</w:t>
      </w:r>
      <w:r>
        <w:rPr>
          <w:rFonts w:ascii="仿宋_GB2312" w:eastAsia="仿宋_GB2312"/>
          <w:position w:val="-16"/>
          <w:sz w:val="24"/>
        </w:rPr>
        <w:object>
          <v:shape id="_x0000_i1028" o:spt="75" type="#_x0000_t75" style="height:21pt;width:42pt;" o:ole="t" filled="f" o:preferrelative="t" stroked="f" coordsize="21600,21600">
            <v:path/>
            <v:fill on="f" focussize="0,0"/>
            <v:stroke on="f"/>
            <v:imagedata r:id="rId11" embosscolor="#FFFFFF" o:title=""/>
            <o:lock v:ext="edit" grouping="f" rotation="f" text="f" aspectratio="t"/>
            <w10:wrap type="none"/>
            <w10:anchorlock/>
          </v:shape>
          <o:OLEObject Type="Embed" ProgID="Equation.DSMT4" ShapeID="_x0000_i1028" DrawAspect="Content" ObjectID="_1468075728" r:id="rId10">
            <o:LockedField>false</o:LockedField>
          </o:OLEObject>
        </w:object>
      </w:r>
      <w:r>
        <w:rPr>
          <w:rFonts w:hint="eastAsia" w:ascii="仿宋_GB2312" w:eastAsia="仿宋_GB2312"/>
          <w:sz w:val="24"/>
        </w:rPr>
        <w:t>的平均值的倒数：</w:t>
      </w:r>
    </w:p>
    <w:p w14:paraId="4AF84936">
      <w:pPr>
        <w:ind w:firstLine="480" w:firstLineChars="200"/>
        <w:rPr>
          <w:rFonts w:ascii="仿宋_GB2312" w:eastAsia="仿宋_GB2312"/>
          <w:sz w:val="24"/>
        </w:rPr>
      </w:pPr>
      <w:r>
        <w:rPr>
          <w:rFonts w:ascii="仿宋_GB2312" w:eastAsia="仿宋_GB2312"/>
          <w:position w:val="-64"/>
          <w:sz w:val="24"/>
        </w:rPr>
        <w:object>
          <v:shape id="_x0000_i1029" o:spt="75" type="#_x0000_t75" style="height:58pt;width:211pt;" o:ole="t" filled="f" o:preferrelative="t" stroked="f" coordsize="21600,21600">
            <v:path/>
            <v:fill on="f" focussize="0,0"/>
            <v:stroke on="f"/>
            <v:imagedata r:id="rId13" embosscolor="#FFFFFF" o:title=""/>
            <o:lock v:ext="edit" grouping="f" rotation="f" text="f" aspectratio="t"/>
            <w10:wrap type="none"/>
            <w10:anchorlock/>
          </v:shape>
          <o:OLEObject Type="Embed" ProgID="Equation.DSMT4" ShapeID="_x0000_i1029" DrawAspect="Content" ObjectID="_1468075729" r:id="rId12">
            <o:LockedField>false</o:LockedField>
          </o:OLEObject>
        </w:object>
      </w:r>
    </w:p>
    <w:p w14:paraId="0D4C61E9">
      <w:pPr>
        <w:ind w:firstLine="480" w:firstLineChars="200"/>
        <w:rPr>
          <w:rFonts w:ascii="仿宋_GB2312" w:eastAsia="仿宋_GB2312"/>
          <w:sz w:val="24"/>
        </w:rPr>
      </w:pPr>
      <w:r>
        <w:rPr>
          <w:rFonts w:hint="eastAsia" w:ascii="仿宋_GB2312" w:eastAsia="仿宋_GB2312"/>
          <w:sz w:val="24"/>
        </w:rPr>
        <w:t>对于非连通图，所有结点的紧密度中心性都是0。</w:t>
      </w:r>
    </w:p>
    <w:p w14:paraId="6966D2A5">
      <w:pPr>
        <w:ind w:firstLine="480" w:firstLineChars="200"/>
        <w:rPr>
          <w:rFonts w:hint="eastAsia" w:ascii="仿宋_GB2312" w:eastAsia="仿宋_GB2312"/>
          <w:sz w:val="24"/>
        </w:rPr>
      </w:pPr>
      <w:r>
        <w:rPr>
          <w:rFonts w:hint="eastAsia" w:ascii="仿宋_GB2312" w:eastAsia="仿宋_GB2312"/>
          <w:sz w:val="24"/>
        </w:rPr>
        <w:t>本实验给定一个无权的无向图以及其中的一组结点，要求计算这组结点中每个结点的紧密度中心性。</w:t>
      </w:r>
    </w:p>
    <w:p w14:paraId="33BB637E">
      <w:pPr>
        <w:ind w:firstLine="480" w:firstLineChars="200"/>
        <w:rPr>
          <w:rFonts w:hint="eastAsia" w:ascii="仿宋_GB2312" w:eastAsia="仿宋_GB2312"/>
          <w:sz w:val="24"/>
        </w:rPr>
      </w:pPr>
    </w:p>
    <w:p w14:paraId="46DA66EA">
      <w:pPr>
        <w:rPr>
          <w:rFonts w:hint="eastAsia" w:ascii="仿宋_GB2312" w:eastAsia="仿宋_GB2312"/>
          <w:color w:val="333333"/>
          <w:sz w:val="24"/>
        </w:rPr>
      </w:pPr>
      <w:r>
        <w:rPr>
          <w:rStyle w:val="11"/>
          <w:rFonts w:hint="default" w:ascii="仿宋_GB2312" w:hAnsi="Verdana" w:eastAsia="仿宋_GB2312"/>
          <w:b w:val="0"/>
          <w:color w:val="333333"/>
          <w:sz w:val="24"/>
          <w:szCs w:val="24"/>
        </w:rPr>
        <w:t>[基本要求]</w:t>
      </w:r>
    </w:p>
    <w:p w14:paraId="5FC92757">
      <w:pPr>
        <w:ind w:firstLine="480" w:firstLineChars="200"/>
        <w:rPr>
          <w:rFonts w:ascii="仿宋_GB2312" w:eastAsia="仿宋_GB2312"/>
          <w:sz w:val="24"/>
        </w:rPr>
      </w:pPr>
      <w:r>
        <w:rPr>
          <w:rFonts w:hint="eastAsia" w:ascii="仿宋_GB2312" w:eastAsia="仿宋_GB2312"/>
          <w:sz w:val="24"/>
        </w:rPr>
        <w:t>（1）输入说明：输入的第一行给出两个正整数N</w:t>
      </w:r>
      <w:r>
        <w:rPr>
          <w:rFonts w:ascii="仿宋_GB2312" w:eastAsia="仿宋_GB2312"/>
          <w:sz w:val="24"/>
        </w:rPr>
        <w:t xml:space="preserve"> (N&lt;=1000)</w:t>
      </w:r>
      <w:r>
        <w:rPr>
          <w:rFonts w:hint="eastAsia" w:ascii="仿宋_GB2312" w:eastAsia="仿宋_GB2312"/>
          <w:sz w:val="24"/>
        </w:rPr>
        <w:t xml:space="preserve">和M，其中N是图中结点个数，结点编号从1到N； </w:t>
      </w:r>
      <w:r>
        <w:rPr>
          <w:rFonts w:ascii="仿宋_GB2312" w:eastAsia="仿宋_GB2312"/>
          <w:sz w:val="24"/>
        </w:rPr>
        <w:t>M</w:t>
      </w:r>
      <w:r>
        <w:rPr>
          <w:rFonts w:hint="eastAsia" w:ascii="仿宋_GB2312" w:eastAsia="仿宋_GB2312"/>
          <w:sz w:val="24"/>
        </w:rPr>
        <w:t>（M</w:t>
      </w:r>
      <w:r>
        <w:rPr>
          <w:rFonts w:ascii="仿宋_GB2312" w:eastAsia="仿宋_GB2312"/>
          <w:sz w:val="24"/>
        </w:rPr>
        <w:t>&lt;=10000</w:t>
      </w:r>
      <w:r>
        <w:rPr>
          <w:rFonts w:hint="eastAsia" w:ascii="仿宋_GB2312" w:eastAsia="仿宋_GB2312"/>
          <w:sz w:val="24"/>
        </w:rPr>
        <w:t>）是边的数目。随后的</w:t>
      </w:r>
      <w:r>
        <w:rPr>
          <w:rFonts w:ascii="仿宋_GB2312" w:eastAsia="仿宋_GB2312"/>
          <w:sz w:val="24"/>
        </w:rPr>
        <w:t>M</w:t>
      </w:r>
      <w:r>
        <w:rPr>
          <w:rFonts w:hint="eastAsia" w:ascii="仿宋_GB2312" w:eastAsia="仿宋_GB2312"/>
          <w:sz w:val="24"/>
        </w:rPr>
        <w:t>行中，每行给出一条边的信息，即该边连接的两个结点编号，中间用空格分隔。最后一行给出需要计算紧密度中心性的这组结点的个数K（K</w:t>
      </w:r>
      <w:r>
        <w:rPr>
          <w:rFonts w:ascii="仿宋_GB2312" w:eastAsia="仿宋_GB2312"/>
          <w:sz w:val="24"/>
        </w:rPr>
        <w:t>&lt;=100</w:t>
      </w:r>
      <w:r>
        <w:rPr>
          <w:rFonts w:hint="eastAsia" w:ascii="仿宋_GB2312" w:eastAsia="仿宋_GB2312"/>
          <w:sz w:val="24"/>
        </w:rPr>
        <w:t>），以及K个结点的编号，用空格分隔。</w:t>
      </w:r>
    </w:p>
    <w:p w14:paraId="0ED6DD35">
      <w:pPr>
        <w:ind w:firstLine="480" w:firstLineChars="200"/>
        <w:rPr>
          <w:rFonts w:hint="eastAsia" w:ascii="仿宋_GB2312" w:eastAsia="仿宋_GB2312"/>
          <w:sz w:val="24"/>
        </w:rPr>
      </w:pPr>
      <w:r>
        <w:rPr>
          <w:rFonts w:hint="eastAsia" w:ascii="仿宋_GB2312" w:eastAsia="仿宋_GB2312"/>
          <w:sz w:val="24"/>
        </w:rPr>
        <w:t>（2）输出说明：按照“Cc</w:t>
      </w:r>
      <w:r>
        <w:rPr>
          <w:rFonts w:ascii="仿宋_GB2312" w:eastAsia="仿宋_GB2312"/>
          <w:sz w:val="24"/>
        </w:rPr>
        <w:t>(i)=x.xx”</w:t>
      </w:r>
      <w:r>
        <w:rPr>
          <w:rFonts w:hint="eastAsia" w:ascii="仿宋_GB2312" w:eastAsia="仿宋_GB2312"/>
          <w:sz w:val="24"/>
        </w:rPr>
        <w:t xml:space="preserve">的格式输出K个给定结点的紧密度中心性，每个输出占一行，结果精确到小数点后2位。 </w:t>
      </w:r>
    </w:p>
    <w:p w14:paraId="08C2E40E">
      <w:pPr>
        <w:ind w:firstLine="480" w:firstLineChars="200"/>
        <w:rPr>
          <w:rFonts w:ascii="仿宋_GB2312" w:eastAsia="仿宋_GB2312"/>
          <w:sz w:val="24"/>
        </w:rPr>
      </w:pPr>
      <w:r>
        <w:rPr>
          <w:rFonts w:hint="eastAsia" w:ascii="仿宋_GB2312" w:eastAsia="仿宋_GB2312"/>
          <w:sz w:val="24"/>
        </w:rPr>
        <w:t xml:space="preserve">（3）测试用例： </w:t>
      </w:r>
    </w:p>
    <w:p w14:paraId="1EADC0CA">
      <w:pPr>
        <w:ind w:firstLine="720" w:firstLineChars="300"/>
        <w:rPr>
          <w:rFonts w:ascii="仿宋_GB2312" w:eastAsia="仿宋_GB2312"/>
          <w:sz w:val="24"/>
        </w:rPr>
      </w:pPr>
      <w:r>
        <w:rPr>
          <w:rFonts w:hint="eastAsia" w:ascii="仿宋_GB2312" w:eastAsia="仿宋_GB2312"/>
          <w:sz w:val="24"/>
        </w:rPr>
        <w:t xml:space="preserve">输入 </w:t>
      </w:r>
      <w:r>
        <w:rPr>
          <w:rFonts w:ascii="仿宋_GB2312" w:eastAsia="仿宋_GB2312"/>
          <w:sz w:val="24"/>
        </w:rPr>
        <w:t xml:space="preserve"> 5 8</w:t>
      </w:r>
    </w:p>
    <w:p w14:paraId="0D854249">
      <w:pPr>
        <w:ind w:firstLine="720" w:firstLineChars="300"/>
        <w:rPr>
          <w:rFonts w:ascii="仿宋_GB2312" w:eastAsia="仿宋_GB2312"/>
          <w:sz w:val="24"/>
        </w:rPr>
      </w:pPr>
      <w:r>
        <w:rPr>
          <w:rFonts w:ascii="仿宋_GB2312" w:eastAsia="仿宋_GB2312"/>
          <w:sz w:val="24"/>
        </w:rPr>
        <w:t xml:space="preserve">      1 2</w:t>
      </w:r>
    </w:p>
    <w:p w14:paraId="0D00A9BA">
      <w:pPr>
        <w:ind w:firstLine="720" w:firstLineChars="300"/>
        <w:rPr>
          <w:rFonts w:ascii="仿宋_GB2312" w:eastAsia="仿宋_GB2312"/>
          <w:sz w:val="24"/>
        </w:rPr>
      </w:pPr>
      <w:r>
        <w:rPr>
          <w:rFonts w:hint="eastAsia" w:ascii="仿宋_GB2312" w:eastAsia="仿宋_GB2312"/>
          <w:sz w:val="24"/>
        </w:rPr>
        <w:t xml:space="preserve"> </w:t>
      </w:r>
      <w:r>
        <w:rPr>
          <w:rFonts w:ascii="仿宋_GB2312" w:eastAsia="仿宋_GB2312"/>
          <w:sz w:val="24"/>
        </w:rPr>
        <w:t xml:space="preserve">     1 3</w:t>
      </w:r>
    </w:p>
    <w:p w14:paraId="4B841E48">
      <w:pPr>
        <w:ind w:firstLine="720" w:firstLineChars="300"/>
        <w:rPr>
          <w:rFonts w:ascii="仿宋_GB2312" w:eastAsia="仿宋_GB2312"/>
          <w:sz w:val="24"/>
        </w:rPr>
      </w:pPr>
      <w:r>
        <w:rPr>
          <w:rFonts w:hint="eastAsia" w:ascii="仿宋_GB2312" w:eastAsia="仿宋_GB2312"/>
          <w:sz w:val="24"/>
        </w:rPr>
        <w:t xml:space="preserve"> </w:t>
      </w:r>
      <w:r>
        <w:rPr>
          <w:rFonts w:ascii="仿宋_GB2312" w:eastAsia="仿宋_GB2312"/>
          <w:sz w:val="24"/>
        </w:rPr>
        <w:t xml:space="preserve">     1 4</w:t>
      </w:r>
    </w:p>
    <w:p w14:paraId="496C4D3B">
      <w:pPr>
        <w:ind w:firstLine="720" w:firstLineChars="300"/>
        <w:rPr>
          <w:rFonts w:ascii="仿宋_GB2312" w:eastAsia="仿宋_GB2312"/>
          <w:sz w:val="24"/>
        </w:rPr>
      </w:pPr>
      <w:r>
        <w:rPr>
          <w:rFonts w:hint="eastAsia" w:ascii="仿宋_GB2312" w:eastAsia="仿宋_GB2312"/>
          <w:sz w:val="24"/>
        </w:rPr>
        <w:t xml:space="preserve"> </w:t>
      </w:r>
      <w:r>
        <w:rPr>
          <w:rFonts w:ascii="仿宋_GB2312" w:eastAsia="仿宋_GB2312"/>
          <w:sz w:val="24"/>
        </w:rPr>
        <w:t xml:space="preserve">     2 3</w:t>
      </w:r>
    </w:p>
    <w:p w14:paraId="31528168">
      <w:pPr>
        <w:ind w:firstLine="720" w:firstLineChars="300"/>
        <w:rPr>
          <w:rFonts w:ascii="仿宋_GB2312" w:eastAsia="仿宋_GB2312"/>
          <w:sz w:val="24"/>
        </w:rPr>
      </w:pPr>
      <w:r>
        <w:rPr>
          <w:rFonts w:hint="eastAsia" w:ascii="仿宋_GB2312" w:eastAsia="仿宋_GB2312"/>
          <w:sz w:val="24"/>
        </w:rPr>
        <w:t xml:space="preserve"> </w:t>
      </w:r>
      <w:r>
        <w:rPr>
          <w:rFonts w:ascii="仿宋_GB2312" w:eastAsia="仿宋_GB2312"/>
          <w:sz w:val="24"/>
        </w:rPr>
        <w:t xml:space="preserve">     3 4</w:t>
      </w:r>
    </w:p>
    <w:p w14:paraId="1AA73964">
      <w:pPr>
        <w:ind w:firstLine="720" w:firstLineChars="300"/>
        <w:rPr>
          <w:rFonts w:ascii="仿宋_GB2312" w:eastAsia="仿宋_GB2312"/>
          <w:sz w:val="24"/>
        </w:rPr>
      </w:pPr>
      <w:r>
        <w:rPr>
          <w:rFonts w:hint="eastAsia" w:ascii="仿宋_GB2312" w:eastAsia="仿宋_GB2312"/>
          <w:sz w:val="24"/>
        </w:rPr>
        <w:t xml:space="preserve"> </w:t>
      </w:r>
      <w:r>
        <w:rPr>
          <w:rFonts w:ascii="仿宋_GB2312" w:eastAsia="仿宋_GB2312"/>
          <w:sz w:val="24"/>
        </w:rPr>
        <w:t xml:space="preserve">     4 5</w:t>
      </w:r>
    </w:p>
    <w:p w14:paraId="391353B7">
      <w:pPr>
        <w:ind w:firstLine="720" w:firstLineChars="300"/>
        <w:rPr>
          <w:rFonts w:ascii="仿宋_GB2312" w:eastAsia="仿宋_GB2312"/>
          <w:sz w:val="24"/>
        </w:rPr>
      </w:pPr>
      <w:r>
        <w:rPr>
          <w:rFonts w:hint="eastAsia" w:ascii="仿宋_GB2312" w:eastAsia="仿宋_GB2312"/>
          <w:sz w:val="24"/>
        </w:rPr>
        <w:t xml:space="preserve"> </w:t>
      </w:r>
      <w:r>
        <w:rPr>
          <w:rFonts w:ascii="仿宋_GB2312" w:eastAsia="仿宋_GB2312"/>
          <w:sz w:val="24"/>
        </w:rPr>
        <w:t xml:space="preserve">     2 5</w:t>
      </w:r>
    </w:p>
    <w:p w14:paraId="1A3218E2">
      <w:pPr>
        <w:ind w:firstLine="720" w:firstLineChars="300"/>
        <w:rPr>
          <w:rFonts w:ascii="仿宋_GB2312" w:eastAsia="仿宋_GB2312"/>
          <w:sz w:val="24"/>
        </w:rPr>
      </w:pPr>
      <w:r>
        <w:rPr>
          <w:rFonts w:hint="eastAsia" w:ascii="仿宋_GB2312" w:eastAsia="仿宋_GB2312"/>
          <w:sz w:val="24"/>
        </w:rPr>
        <w:t xml:space="preserve"> </w:t>
      </w:r>
      <w:r>
        <w:rPr>
          <w:rFonts w:ascii="仿宋_GB2312" w:eastAsia="仿宋_GB2312"/>
          <w:sz w:val="24"/>
        </w:rPr>
        <w:t xml:space="preserve">     3 5</w:t>
      </w:r>
    </w:p>
    <w:p w14:paraId="7541DCE0">
      <w:pPr>
        <w:ind w:firstLine="720" w:firstLineChars="300"/>
        <w:rPr>
          <w:rFonts w:hint="eastAsia" w:ascii="仿宋_GB2312" w:eastAsia="仿宋_GB2312"/>
          <w:sz w:val="24"/>
        </w:rPr>
      </w:pPr>
      <w:r>
        <w:rPr>
          <w:rFonts w:hint="eastAsia" w:ascii="仿宋_GB2312" w:eastAsia="仿宋_GB2312"/>
          <w:sz w:val="24"/>
        </w:rPr>
        <w:t xml:space="preserve"> </w:t>
      </w:r>
      <w:r>
        <w:rPr>
          <w:rFonts w:ascii="仿宋_GB2312" w:eastAsia="仿宋_GB2312"/>
          <w:sz w:val="24"/>
        </w:rPr>
        <w:t xml:space="preserve">     2 4 3</w:t>
      </w:r>
    </w:p>
    <w:p w14:paraId="01EFFABE">
      <w:pPr>
        <w:ind w:firstLine="600" w:firstLineChars="250"/>
        <w:rPr>
          <w:rFonts w:ascii="仿宋_GB2312" w:eastAsia="仿宋_GB2312"/>
          <w:sz w:val="24"/>
        </w:rPr>
      </w:pPr>
      <w:r>
        <w:rPr>
          <w:rFonts w:hint="eastAsia" w:ascii="仿宋_GB2312" w:eastAsia="仿宋_GB2312"/>
          <w:sz w:val="24"/>
        </w:rPr>
        <w:t xml:space="preserve">输出 </w:t>
      </w:r>
      <w:r>
        <w:rPr>
          <w:rFonts w:ascii="仿宋_GB2312" w:eastAsia="仿宋_GB2312"/>
          <w:sz w:val="24"/>
        </w:rPr>
        <w:t xml:space="preserve"> </w:t>
      </w:r>
      <w:r>
        <w:rPr>
          <w:rFonts w:hint="eastAsia" w:ascii="仿宋_GB2312" w:eastAsia="仿宋_GB2312"/>
          <w:sz w:val="24"/>
        </w:rPr>
        <w:t>C</w:t>
      </w:r>
      <w:r>
        <w:rPr>
          <w:rFonts w:ascii="仿宋_GB2312" w:eastAsia="仿宋_GB2312"/>
          <w:sz w:val="24"/>
        </w:rPr>
        <w:t>c(4) = 0.80</w:t>
      </w:r>
    </w:p>
    <w:p w14:paraId="03B03382">
      <w:pPr>
        <w:ind w:firstLine="600" w:firstLineChars="250"/>
        <w:rPr>
          <w:rFonts w:hint="eastAsia" w:ascii="仿宋_GB2312" w:eastAsia="仿宋_GB2312"/>
          <w:sz w:val="24"/>
        </w:rPr>
      </w:pPr>
      <w:r>
        <w:rPr>
          <w:rFonts w:hint="eastAsia" w:ascii="仿宋_GB2312" w:eastAsia="仿宋_GB2312"/>
          <w:sz w:val="24"/>
        </w:rPr>
        <w:t xml:space="preserve"> </w:t>
      </w:r>
      <w:r>
        <w:rPr>
          <w:rFonts w:ascii="仿宋_GB2312" w:eastAsia="仿宋_GB2312"/>
          <w:sz w:val="24"/>
        </w:rPr>
        <w:t xml:space="preserve">     Cc(3) = 1.00</w:t>
      </w:r>
    </w:p>
    <w:p w14:paraId="51AD27BB">
      <w:pPr>
        <w:ind w:firstLine="720" w:firstLineChars="300"/>
        <w:rPr>
          <w:rFonts w:ascii="仿宋_GB2312" w:eastAsia="仿宋_GB2312"/>
          <w:sz w:val="24"/>
        </w:rPr>
      </w:pPr>
    </w:p>
    <w:p w14:paraId="47FF24EA">
      <w:pPr>
        <w:ind w:firstLine="720" w:firstLineChars="300"/>
        <w:rPr>
          <w:rFonts w:hint="eastAsia" w:ascii="仿宋_GB2312" w:eastAsia="仿宋_GB2312"/>
          <w:sz w:val="24"/>
        </w:rPr>
      </w:pPr>
    </w:p>
    <w:p w14:paraId="73B47AC1">
      <w:pPr>
        <w:rPr>
          <w:rFonts w:ascii="仿宋_GB2312" w:eastAsia="仿宋_GB2312"/>
          <w:sz w:val="24"/>
        </w:rPr>
      </w:pPr>
      <w:r>
        <w:rPr>
          <w:rFonts w:hint="eastAsia" w:ascii="仿宋_GB2312" w:eastAsia="仿宋_GB2312"/>
          <w:sz w:val="24"/>
        </w:rPr>
        <w:t>【1</w:t>
      </w:r>
      <w:r>
        <w:rPr>
          <w:rFonts w:ascii="仿宋_GB2312" w:eastAsia="仿宋_GB2312"/>
          <w:sz w:val="24"/>
        </w:rPr>
        <w:t>1</w:t>
      </w:r>
      <w:r>
        <w:rPr>
          <w:rFonts w:hint="eastAsia" w:ascii="仿宋_GB2312" w:eastAsia="仿宋_GB2312"/>
          <w:sz w:val="24"/>
        </w:rPr>
        <w:t>】公共钥匙盒（选做）（线性表，栈，队列）</w:t>
      </w:r>
    </w:p>
    <w:p w14:paraId="1BB1FD19">
      <w:pPr>
        <w:rPr>
          <w:rFonts w:hint="eastAsia" w:ascii="仿宋_GB2312" w:eastAsia="仿宋_GB2312"/>
          <w:sz w:val="24"/>
        </w:rPr>
      </w:pPr>
      <w:r>
        <w:rPr>
          <w:rFonts w:hint="eastAsia" w:ascii="仿宋_GB2312" w:eastAsia="仿宋_GB2312"/>
          <w:sz w:val="24"/>
        </w:rPr>
        <w:t>[问题描述]</w:t>
      </w:r>
    </w:p>
    <w:p w14:paraId="08555964">
      <w:pPr>
        <w:rPr>
          <w:rFonts w:hint="eastAsia" w:ascii="仿宋_GB2312" w:eastAsia="仿宋_GB2312"/>
          <w:sz w:val="24"/>
        </w:rPr>
      </w:pPr>
      <w:r>
        <w:rPr>
          <w:rFonts w:hint="eastAsia" w:ascii="仿宋_GB2312" w:eastAsia="仿宋_GB2312"/>
          <w:sz w:val="24"/>
        </w:rPr>
        <w:t>　　有一个学校的老师共用N个教室，按照规定，所有的钥匙都必须放在公共钥匙盒里，老师不能带钥匙回家。每次老师上课前，都从公共钥匙盒里找到自己上课的教室的钥匙去开门，上完课后，再将钥匙放回到钥匙盒中。</w:t>
      </w:r>
    </w:p>
    <w:p w14:paraId="1F58EC8F">
      <w:pPr>
        <w:rPr>
          <w:rFonts w:hint="eastAsia" w:ascii="仿宋_GB2312" w:eastAsia="仿宋_GB2312"/>
          <w:sz w:val="24"/>
        </w:rPr>
      </w:pPr>
      <w:r>
        <w:rPr>
          <w:rFonts w:hint="eastAsia" w:ascii="仿宋_GB2312" w:eastAsia="仿宋_GB2312"/>
          <w:sz w:val="24"/>
        </w:rPr>
        <w:t>　　钥匙盒一共有N个挂钩，从左到右排成一排，用来挂N个教室的钥匙。一串钥匙没有固定的悬挂位置，但钥匙上有标识，所以老师们不会弄混钥匙。</w:t>
      </w:r>
    </w:p>
    <w:p w14:paraId="70C94A68">
      <w:pPr>
        <w:rPr>
          <w:rFonts w:hint="eastAsia" w:ascii="仿宋_GB2312" w:eastAsia="仿宋_GB2312"/>
          <w:sz w:val="24"/>
        </w:rPr>
      </w:pPr>
      <w:r>
        <w:rPr>
          <w:rFonts w:hint="eastAsia" w:ascii="仿宋_GB2312" w:eastAsia="仿宋_GB2312"/>
          <w:sz w:val="24"/>
        </w:rPr>
        <w:t>　　每次取钥匙的时候，老师们都会找到自己所需要的钥匙将其取走，而不会移动其他钥匙。每次还钥匙的时候，还钥匙的老师会找到最左边的空的挂钩，将钥匙挂在这个挂钩上。如果有多位老师还钥匙，则他们按钥匙编号从小到大的顺序还。如果同一时刻既有老师还钥匙又有老师取钥匙，则老师们会先将钥匙全还回去再取出。</w:t>
      </w:r>
    </w:p>
    <w:p w14:paraId="24DA8C01">
      <w:pPr>
        <w:rPr>
          <w:rFonts w:hint="eastAsia" w:ascii="仿宋_GB2312" w:eastAsia="仿宋_GB2312"/>
          <w:sz w:val="24"/>
        </w:rPr>
      </w:pPr>
      <w:r>
        <w:rPr>
          <w:rFonts w:hint="eastAsia" w:ascii="仿宋_GB2312" w:eastAsia="仿宋_GB2312"/>
          <w:sz w:val="24"/>
        </w:rPr>
        <w:t>　　今天开始的时候钥匙是按编号从小到大的顺序放在钥匙盒里的。有K位老师要上课，给出每位老师所需要的钥匙、开始上课的时间和上课的时长，假设下课时间就是还钥匙时间，请问最终钥匙盒里面钥匙的顺序是怎样的？</w:t>
      </w:r>
    </w:p>
    <w:p w14:paraId="37FEA047">
      <w:pPr>
        <w:rPr>
          <w:rFonts w:ascii="仿宋_GB2312" w:eastAsia="仿宋_GB2312"/>
          <w:sz w:val="24"/>
        </w:rPr>
      </w:pPr>
      <w:r>
        <w:rPr>
          <w:rFonts w:hint="eastAsia" w:ascii="仿宋_GB2312" w:eastAsia="仿宋_GB2312"/>
          <w:sz w:val="24"/>
        </w:rPr>
        <w:t>[基本要求]</w:t>
      </w:r>
    </w:p>
    <w:p w14:paraId="44F5927C">
      <w:pPr>
        <w:rPr>
          <w:rFonts w:hint="eastAsia" w:ascii="仿宋_GB2312" w:eastAsia="仿宋_GB2312"/>
          <w:sz w:val="24"/>
        </w:rPr>
      </w:pPr>
      <w:r>
        <w:rPr>
          <w:rFonts w:hint="eastAsia" w:ascii="仿宋_GB2312" w:eastAsia="仿宋_GB2312"/>
          <w:sz w:val="24"/>
        </w:rPr>
        <w:t>输入格式</w:t>
      </w:r>
    </w:p>
    <w:p w14:paraId="5E7B36AF">
      <w:pPr>
        <w:rPr>
          <w:rFonts w:hint="eastAsia" w:ascii="仿宋_GB2312" w:eastAsia="仿宋_GB2312"/>
          <w:sz w:val="24"/>
        </w:rPr>
      </w:pPr>
      <w:r>
        <w:rPr>
          <w:rFonts w:hint="eastAsia" w:ascii="仿宋_GB2312" w:eastAsia="仿宋_GB2312"/>
          <w:sz w:val="24"/>
        </w:rPr>
        <w:t>　　输入的第一行包含两个整数N, K。</w:t>
      </w:r>
    </w:p>
    <w:p w14:paraId="73877A15">
      <w:pPr>
        <w:rPr>
          <w:rFonts w:hint="eastAsia" w:ascii="仿宋_GB2312" w:eastAsia="仿宋_GB2312"/>
          <w:sz w:val="24"/>
        </w:rPr>
      </w:pPr>
      <w:r>
        <w:rPr>
          <w:rFonts w:hint="eastAsia" w:ascii="仿宋_GB2312" w:eastAsia="仿宋_GB2312"/>
          <w:sz w:val="24"/>
        </w:rPr>
        <w:t>　　接下来K行，每行三个整数w, s, c，分别表示一位老师要使用的钥匙编号、开始上课的时间和上课的时长。可能有多位老师使用同一把钥匙，但是老师使用钥匙的时间不会重叠。</w:t>
      </w:r>
    </w:p>
    <w:p w14:paraId="4A691567">
      <w:pPr>
        <w:rPr>
          <w:rFonts w:hint="eastAsia" w:ascii="仿宋_GB2312" w:eastAsia="仿宋_GB2312"/>
          <w:sz w:val="24"/>
        </w:rPr>
      </w:pPr>
      <w:r>
        <w:rPr>
          <w:rFonts w:hint="eastAsia" w:ascii="仿宋_GB2312" w:eastAsia="仿宋_GB2312"/>
          <w:sz w:val="24"/>
        </w:rPr>
        <w:t>　　保证输入数据满足输入格式，你不用检查数据合法性。</w:t>
      </w:r>
    </w:p>
    <w:p w14:paraId="624D6AFF">
      <w:pPr>
        <w:rPr>
          <w:rFonts w:hint="eastAsia" w:ascii="仿宋_GB2312" w:eastAsia="仿宋_GB2312"/>
          <w:sz w:val="24"/>
        </w:rPr>
      </w:pPr>
      <w:r>
        <w:rPr>
          <w:rFonts w:hint="eastAsia" w:ascii="仿宋_GB2312" w:eastAsia="仿宋_GB2312"/>
          <w:sz w:val="24"/>
        </w:rPr>
        <w:t>输出格式</w:t>
      </w:r>
    </w:p>
    <w:p w14:paraId="70684ECB">
      <w:pPr>
        <w:rPr>
          <w:rFonts w:ascii="仿宋_GB2312" w:eastAsia="仿宋_GB2312"/>
          <w:sz w:val="24"/>
        </w:rPr>
      </w:pPr>
      <w:r>
        <w:rPr>
          <w:rFonts w:hint="eastAsia" w:ascii="仿宋_GB2312" w:eastAsia="仿宋_GB2312"/>
          <w:sz w:val="24"/>
        </w:rPr>
        <w:t>　　输出一行，包含N个整数，相邻整数间用一个空格分隔，依次表示每个挂钩上挂的钥匙编号。</w:t>
      </w:r>
    </w:p>
    <w:p w14:paraId="5DF9EAD0">
      <w:pPr>
        <w:rPr>
          <w:rFonts w:hint="eastAsia" w:ascii="仿宋_GB2312" w:eastAsia="仿宋_GB2312"/>
          <w:sz w:val="24"/>
        </w:rPr>
      </w:pPr>
      <w:r>
        <w:rPr>
          <w:rFonts w:hint="eastAsia" w:ascii="仿宋_GB2312" w:eastAsia="仿宋_GB2312"/>
          <w:sz w:val="24"/>
        </w:rPr>
        <w:t>样例输入</w:t>
      </w:r>
    </w:p>
    <w:p w14:paraId="0104F99C">
      <w:pPr>
        <w:rPr>
          <w:rFonts w:ascii="仿宋_GB2312" w:eastAsia="仿宋_GB2312"/>
          <w:sz w:val="24"/>
        </w:rPr>
      </w:pPr>
      <w:r>
        <w:rPr>
          <w:rFonts w:ascii="仿宋_GB2312" w:eastAsia="仿宋_GB2312"/>
          <w:sz w:val="24"/>
        </w:rPr>
        <w:t>5 2</w:t>
      </w:r>
    </w:p>
    <w:p w14:paraId="3E523D6D">
      <w:pPr>
        <w:rPr>
          <w:rFonts w:ascii="仿宋_GB2312" w:eastAsia="仿宋_GB2312"/>
          <w:sz w:val="24"/>
        </w:rPr>
      </w:pPr>
      <w:r>
        <w:rPr>
          <w:rFonts w:ascii="仿宋_GB2312" w:eastAsia="仿宋_GB2312"/>
          <w:sz w:val="24"/>
        </w:rPr>
        <w:t>4 3 3</w:t>
      </w:r>
    </w:p>
    <w:p w14:paraId="3AE04C11">
      <w:pPr>
        <w:rPr>
          <w:rFonts w:ascii="仿宋_GB2312" w:eastAsia="仿宋_GB2312"/>
          <w:sz w:val="24"/>
        </w:rPr>
      </w:pPr>
      <w:r>
        <w:rPr>
          <w:rFonts w:ascii="仿宋_GB2312" w:eastAsia="仿宋_GB2312"/>
          <w:sz w:val="24"/>
        </w:rPr>
        <w:t>2 2 7</w:t>
      </w:r>
    </w:p>
    <w:p w14:paraId="61E546D6">
      <w:pPr>
        <w:rPr>
          <w:rFonts w:hint="eastAsia" w:ascii="仿宋_GB2312" w:eastAsia="仿宋_GB2312"/>
          <w:sz w:val="24"/>
        </w:rPr>
      </w:pPr>
      <w:r>
        <w:rPr>
          <w:rFonts w:hint="eastAsia" w:ascii="仿宋_GB2312" w:eastAsia="仿宋_GB2312"/>
          <w:sz w:val="24"/>
        </w:rPr>
        <w:t>样例输出</w:t>
      </w:r>
    </w:p>
    <w:p w14:paraId="56663739">
      <w:pPr>
        <w:rPr>
          <w:rFonts w:ascii="仿宋_GB2312" w:eastAsia="仿宋_GB2312"/>
          <w:sz w:val="24"/>
        </w:rPr>
      </w:pPr>
      <w:r>
        <w:rPr>
          <w:rFonts w:ascii="仿宋_GB2312" w:eastAsia="仿宋_GB2312"/>
          <w:sz w:val="24"/>
        </w:rPr>
        <w:t>1 4 3 2 5</w:t>
      </w:r>
    </w:p>
    <w:p w14:paraId="5D632A7C">
      <w:pPr>
        <w:rPr>
          <w:rFonts w:hint="eastAsia" w:ascii="仿宋_GB2312" w:eastAsia="仿宋_GB2312"/>
          <w:sz w:val="24"/>
        </w:rPr>
      </w:pPr>
      <w:r>
        <w:rPr>
          <w:rFonts w:hint="eastAsia" w:ascii="仿宋_GB2312" w:eastAsia="仿宋_GB2312"/>
          <w:sz w:val="24"/>
        </w:rPr>
        <w:t>样例说明</w:t>
      </w:r>
    </w:p>
    <w:p w14:paraId="500CB20F">
      <w:pPr>
        <w:rPr>
          <w:rFonts w:hint="eastAsia" w:ascii="仿宋_GB2312" w:eastAsia="仿宋_GB2312"/>
          <w:sz w:val="24"/>
        </w:rPr>
      </w:pPr>
      <w:r>
        <w:rPr>
          <w:rFonts w:hint="eastAsia" w:ascii="仿宋_GB2312" w:eastAsia="仿宋_GB2312"/>
          <w:sz w:val="24"/>
        </w:rPr>
        <w:t>　　第一位老师从时刻3开始使用4号教室的钥匙，使用3单位时间，所以在时刻6还钥匙。第二位老师从时刻2开始使用钥匙，使用7单位时间，所以在时刻9还钥匙。</w:t>
      </w:r>
    </w:p>
    <w:p w14:paraId="4695EFF3">
      <w:pPr>
        <w:rPr>
          <w:rFonts w:hint="eastAsia" w:ascii="仿宋_GB2312" w:eastAsia="仿宋_GB2312"/>
          <w:sz w:val="24"/>
        </w:rPr>
      </w:pPr>
      <w:r>
        <w:rPr>
          <w:rFonts w:hint="eastAsia" w:ascii="仿宋_GB2312" w:eastAsia="仿宋_GB2312"/>
          <w:sz w:val="24"/>
        </w:rPr>
        <w:t>　　每个关键时刻后的钥匙状态如下（X表示空）：</w:t>
      </w:r>
    </w:p>
    <w:p w14:paraId="5B7168C7">
      <w:pPr>
        <w:rPr>
          <w:rFonts w:hint="eastAsia" w:ascii="仿宋_GB2312" w:eastAsia="仿宋_GB2312"/>
          <w:sz w:val="24"/>
        </w:rPr>
      </w:pPr>
      <w:r>
        <w:rPr>
          <w:rFonts w:hint="eastAsia" w:ascii="仿宋_GB2312" w:eastAsia="仿宋_GB2312"/>
          <w:sz w:val="24"/>
        </w:rPr>
        <w:t>　　时刻2后为1X345；</w:t>
      </w:r>
    </w:p>
    <w:p w14:paraId="090F90AB">
      <w:pPr>
        <w:rPr>
          <w:rFonts w:hint="eastAsia" w:ascii="仿宋_GB2312" w:eastAsia="仿宋_GB2312"/>
          <w:sz w:val="24"/>
        </w:rPr>
      </w:pPr>
      <w:r>
        <w:rPr>
          <w:rFonts w:hint="eastAsia" w:ascii="仿宋_GB2312" w:eastAsia="仿宋_GB2312"/>
          <w:sz w:val="24"/>
        </w:rPr>
        <w:t>　　时刻3后为1X3X5；</w:t>
      </w:r>
    </w:p>
    <w:p w14:paraId="165FA621">
      <w:pPr>
        <w:rPr>
          <w:rFonts w:hint="eastAsia" w:ascii="仿宋_GB2312" w:eastAsia="仿宋_GB2312"/>
          <w:sz w:val="24"/>
        </w:rPr>
      </w:pPr>
      <w:r>
        <w:rPr>
          <w:rFonts w:hint="eastAsia" w:ascii="仿宋_GB2312" w:eastAsia="仿宋_GB2312"/>
          <w:sz w:val="24"/>
        </w:rPr>
        <w:t>　　时刻6后为143X5；</w:t>
      </w:r>
    </w:p>
    <w:p w14:paraId="3A57653A">
      <w:pPr>
        <w:rPr>
          <w:rFonts w:ascii="仿宋_GB2312" w:eastAsia="仿宋_GB2312"/>
          <w:sz w:val="24"/>
        </w:rPr>
      </w:pPr>
      <w:r>
        <w:rPr>
          <w:rFonts w:hint="eastAsia" w:ascii="仿宋_GB2312" w:eastAsia="仿宋_GB2312"/>
          <w:sz w:val="24"/>
        </w:rPr>
        <w:t>　　时刻9后为14325。</w:t>
      </w:r>
    </w:p>
    <w:p w14:paraId="40829F27">
      <w:pPr>
        <w:rPr>
          <w:rFonts w:ascii="仿宋_GB2312" w:eastAsia="仿宋_GB2312"/>
          <w:sz w:val="24"/>
        </w:rPr>
      </w:pPr>
      <w:r>
        <w:rPr>
          <w:rFonts w:hint="eastAsia" w:ascii="仿宋_GB2312" w:eastAsia="仿宋_GB2312"/>
          <w:sz w:val="24"/>
        </w:rPr>
        <w:t>课程设计要求：</w:t>
      </w:r>
    </w:p>
    <w:p w14:paraId="4E45FF97">
      <w:pPr>
        <w:rPr>
          <w:rStyle w:val="12"/>
          <w:rFonts w:hint="default" w:ascii="仿宋_GB2312" w:eastAsia="仿宋_GB2312"/>
          <w:sz w:val="24"/>
          <w:szCs w:val="24"/>
        </w:rPr>
      </w:pPr>
      <w:r>
        <w:rPr>
          <w:rStyle w:val="12"/>
          <w:rFonts w:hint="default" w:ascii="仿宋_GB2312" w:eastAsia="仿宋_GB2312"/>
          <w:sz w:val="24"/>
          <w:szCs w:val="24"/>
        </w:rPr>
        <w:t>（1）要求从文本文件中输入；</w:t>
      </w:r>
    </w:p>
    <w:p w14:paraId="1041B61B">
      <w:pPr>
        <w:rPr>
          <w:rStyle w:val="12"/>
          <w:rFonts w:hint="default" w:ascii="仿宋_GB2312" w:eastAsia="仿宋_GB2312"/>
          <w:sz w:val="24"/>
          <w:szCs w:val="24"/>
        </w:rPr>
      </w:pPr>
      <w:r>
        <w:rPr>
          <w:rStyle w:val="12"/>
          <w:rFonts w:hint="default" w:ascii="仿宋_GB2312" w:eastAsia="仿宋_GB2312"/>
          <w:sz w:val="24"/>
          <w:szCs w:val="24"/>
        </w:rPr>
        <w:t>（2）根据时间进程，将取走钥匙和归还钥匙分别视为事件，放入队列中，然后通过每个事件的先后发生对钥匙盒的状态进行变更；</w:t>
      </w:r>
    </w:p>
    <w:p w14:paraId="7D7504C4">
      <w:pPr>
        <w:rPr>
          <w:rStyle w:val="12"/>
          <w:rFonts w:hint="default" w:ascii="仿宋_GB2312" w:eastAsia="仿宋_GB2312"/>
          <w:sz w:val="24"/>
          <w:szCs w:val="24"/>
        </w:rPr>
      </w:pPr>
      <w:r>
        <w:rPr>
          <w:rStyle w:val="12"/>
          <w:rFonts w:hint="default" w:ascii="仿宋_GB2312" w:eastAsia="仿宋_GB2312"/>
          <w:sz w:val="24"/>
          <w:szCs w:val="24"/>
        </w:rPr>
        <w:t>（3）严格按照要求的输入输出格式进行数据的输入、输出（训练CSP考试中的格式化输入输出的正确性）；</w:t>
      </w:r>
    </w:p>
    <w:p w14:paraId="19013D13">
      <w:pPr>
        <w:rPr>
          <w:rStyle w:val="12"/>
          <w:rFonts w:hint="default" w:ascii="仿宋_GB2312" w:eastAsia="仿宋_GB2312"/>
          <w:sz w:val="24"/>
          <w:szCs w:val="24"/>
        </w:rPr>
      </w:pPr>
      <w:r>
        <w:rPr>
          <w:rStyle w:val="12"/>
          <w:rFonts w:hint="default" w:ascii="仿宋_GB2312" w:eastAsia="仿宋_GB2312"/>
          <w:sz w:val="24"/>
          <w:szCs w:val="24"/>
        </w:rPr>
        <w:t>（4）选做：通过图形界面来显示钥匙盒的即时状态，以及事件队列的状态。</w:t>
      </w:r>
    </w:p>
    <w:p w14:paraId="1739EC77">
      <w:pPr>
        <w:rPr>
          <w:rFonts w:hint="eastAsia" w:ascii="仿宋_GB2312" w:eastAsia="仿宋_GB2312"/>
          <w:sz w:val="24"/>
        </w:rPr>
      </w:pPr>
    </w:p>
    <w:p w14:paraId="4CAF90F9">
      <w:pPr>
        <w:rPr>
          <w:rFonts w:hint="eastAsia" w:ascii="仿宋_GB2312" w:eastAsia="仿宋_GB2312"/>
          <w:sz w:val="24"/>
          <w:shd w:val="clear" w:color="auto" w:fill="FFFFFF"/>
        </w:rPr>
      </w:pPr>
      <w:r>
        <w:rPr>
          <w:rFonts w:hint="eastAsia" w:ascii="仿宋_GB2312" w:eastAsia="仿宋_GB2312"/>
          <w:sz w:val="24"/>
        </w:rPr>
        <w:t>【1</w:t>
      </w:r>
      <w:r>
        <w:rPr>
          <w:rFonts w:ascii="仿宋_GB2312" w:eastAsia="仿宋_GB2312"/>
          <w:sz w:val="24"/>
        </w:rPr>
        <w:t>2</w:t>
      </w:r>
      <w:r>
        <w:rPr>
          <w:rFonts w:hint="eastAsia" w:ascii="仿宋_GB2312" w:eastAsia="仿宋_GB2312"/>
          <w:sz w:val="24"/>
        </w:rPr>
        <w:t>】</w:t>
      </w:r>
      <w:r>
        <w:rPr>
          <w:rFonts w:hint="eastAsia" w:ascii="仿宋_GB2312" w:eastAsia="仿宋_GB2312"/>
          <w:sz w:val="24"/>
          <w:shd w:val="clear" w:color="auto" w:fill="FFFFFF"/>
        </w:rPr>
        <w:t>URL映射</w:t>
      </w:r>
      <w:r>
        <w:rPr>
          <w:rFonts w:hint="eastAsia" w:ascii="仿宋_GB2312" w:eastAsia="仿宋_GB2312"/>
          <w:sz w:val="24"/>
        </w:rPr>
        <w:t>（选做）（字符串）</w:t>
      </w:r>
    </w:p>
    <w:p w14:paraId="36F755E8">
      <w:pPr>
        <w:rPr>
          <w:rFonts w:hint="eastAsia" w:ascii="仿宋_GB2312" w:hAnsi="宋体" w:eastAsia="仿宋_GB2312"/>
          <w:sz w:val="24"/>
          <w:shd w:val="clear" w:color="auto" w:fill="FFFFFF"/>
        </w:rPr>
      </w:pPr>
      <w:r>
        <w:rPr>
          <w:rFonts w:hint="eastAsia" w:ascii="仿宋_GB2312" w:hAnsi="宋体" w:eastAsia="仿宋_GB2312"/>
          <w:sz w:val="24"/>
          <w:shd w:val="clear" w:color="auto" w:fill="FFFFFF"/>
        </w:rPr>
        <w:t>问题描述</w:t>
      </w:r>
      <w:r>
        <w:rPr>
          <w:rFonts w:hint="eastAsia" w:ascii="宋体" w:hAnsi="宋体" w:eastAsia="仿宋_GB2312"/>
          <w:sz w:val="24"/>
          <w:shd w:val="clear" w:color="auto" w:fill="FFFFFF"/>
        </w:rPr>
        <w:t> </w:t>
      </w:r>
      <w:r>
        <w:rPr>
          <w:rFonts w:hint="eastAsia" w:ascii="仿宋_GB2312" w:hAnsi="宋体" w:eastAsia="仿宋_GB2312"/>
          <w:sz w:val="24"/>
          <w:shd w:val="clear" w:color="auto" w:fill="FFFFFF"/>
        </w:rPr>
        <w:br w:type="textWrapping"/>
      </w:r>
      <w:r>
        <w:rPr>
          <w:rFonts w:hint="eastAsia" w:ascii="仿宋_GB2312" w:hAnsi="宋体" w:eastAsia="仿宋_GB2312"/>
          <w:sz w:val="24"/>
          <w:shd w:val="clear" w:color="auto" w:fill="FFFFFF"/>
        </w:rPr>
        <w:t>　　URL 映射是诸如 Django、Ruby on Rails 等网页框架 (web frameworks) 的一个重要组件。对于从浏览器发来的 HTTP 请求，URL 映射模块会解析请求中的 URL 地址，并将其分派给相应的处理代码。现在，请你来实现一个简单的 URL 映射功能。</w:t>
      </w:r>
      <w:r>
        <w:rPr>
          <w:rFonts w:hint="eastAsia" w:ascii="宋体" w:hAnsi="宋体" w:eastAsia="仿宋_GB2312"/>
          <w:sz w:val="24"/>
          <w:shd w:val="clear" w:color="auto" w:fill="FFFFFF"/>
        </w:rPr>
        <w:t> </w:t>
      </w:r>
      <w:r>
        <w:rPr>
          <w:rFonts w:hint="eastAsia" w:ascii="仿宋_GB2312" w:hAnsi="宋体" w:eastAsia="仿宋_GB2312"/>
          <w:sz w:val="24"/>
          <w:shd w:val="clear" w:color="auto" w:fill="FFFFFF"/>
        </w:rPr>
        <w:br w:type="textWrapping"/>
      </w:r>
      <w:r>
        <w:rPr>
          <w:rFonts w:hint="eastAsia" w:ascii="仿宋_GB2312" w:hAnsi="宋体" w:eastAsia="仿宋_GB2312"/>
          <w:sz w:val="24"/>
          <w:shd w:val="clear" w:color="auto" w:fill="FFFFFF"/>
        </w:rPr>
        <w:t>　　本题中 URL 映射功能的配置由若干条 URL 映射规则组成。当一个请求到达时，URL 映射功能会将请求中的 URL 地址按照配置的先后顺序逐一与这些规则进行匹配。当遇到第一条完全匹配的规则时，匹配成功，得到匹配的规则以及匹配的参数。若不能匹配任何一条规则，则匹配失败。</w:t>
      </w:r>
      <w:r>
        <w:rPr>
          <w:rFonts w:hint="eastAsia" w:ascii="宋体" w:hAnsi="宋体" w:eastAsia="仿宋_GB2312"/>
          <w:sz w:val="24"/>
          <w:shd w:val="clear" w:color="auto" w:fill="FFFFFF"/>
        </w:rPr>
        <w:t> </w:t>
      </w:r>
      <w:r>
        <w:rPr>
          <w:rFonts w:hint="eastAsia" w:ascii="仿宋_GB2312" w:hAnsi="宋体" w:eastAsia="仿宋_GB2312"/>
          <w:sz w:val="24"/>
          <w:shd w:val="clear" w:color="auto" w:fill="FFFFFF"/>
        </w:rPr>
        <w:br w:type="textWrapping"/>
      </w:r>
      <w:r>
        <w:rPr>
          <w:rFonts w:hint="eastAsia" w:ascii="仿宋_GB2312" w:hAnsi="宋体" w:eastAsia="仿宋_GB2312"/>
          <w:sz w:val="24"/>
          <w:shd w:val="clear" w:color="auto" w:fill="FFFFFF"/>
        </w:rPr>
        <w:t>　　本题输入的 URL 地址是以斜杠 / 作为分隔符的路径，保证以斜杠开头。其他合法字符还包括大小写英文字母、阿拉伯数字、减号 -、下划线 _ 和小数点 .。例如，/person/123/ 是一个合法的 URL 地址，而 /person/123? 则不合法（存在不合法的字符问号 ?）。另外，英文字母区分大小写，因此 /case/ 和 /CAse/ 是不同的 URL 地址。</w:t>
      </w:r>
      <w:r>
        <w:rPr>
          <w:rFonts w:hint="eastAsia" w:ascii="宋体" w:hAnsi="宋体" w:eastAsia="仿宋_GB2312"/>
          <w:sz w:val="24"/>
          <w:shd w:val="clear" w:color="auto" w:fill="FFFFFF"/>
        </w:rPr>
        <w:t> </w:t>
      </w:r>
      <w:r>
        <w:rPr>
          <w:rFonts w:hint="eastAsia" w:ascii="仿宋_GB2312" w:hAnsi="宋体" w:eastAsia="仿宋_GB2312"/>
          <w:sz w:val="24"/>
          <w:shd w:val="clear" w:color="auto" w:fill="FFFFFF"/>
        </w:rPr>
        <w:br w:type="textWrapping"/>
      </w:r>
      <w:r>
        <w:rPr>
          <w:rFonts w:hint="eastAsia" w:ascii="仿宋_GB2312" w:hAnsi="宋体" w:eastAsia="仿宋_GB2312"/>
          <w:sz w:val="24"/>
          <w:shd w:val="clear" w:color="auto" w:fill="FFFFFF"/>
        </w:rPr>
        <w:t>　　对于 URL 映射规则，同样是以斜杠开始。除了可以是正常的 URL 地址外，还可以包含参数，有以下 3 种：</w:t>
      </w:r>
      <w:r>
        <w:rPr>
          <w:rFonts w:hint="eastAsia" w:ascii="宋体" w:hAnsi="宋体" w:eastAsia="仿宋_GB2312"/>
          <w:sz w:val="24"/>
          <w:shd w:val="clear" w:color="auto" w:fill="FFFFFF"/>
        </w:rPr>
        <w:t> </w:t>
      </w:r>
      <w:r>
        <w:rPr>
          <w:rFonts w:hint="eastAsia" w:ascii="仿宋_GB2312" w:hAnsi="宋体" w:eastAsia="仿宋_GB2312"/>
          <w:sz w:val="24"/>
          <w:shd w:val="clear" w:color="auto" w:fill="FFFFFF"/>
        </w:rPr>
        <w:br w:type="textWrapping"/>
      </w:r>
      <w:r>
        <w:rPr>
          <w:rFonts w:hint="eastAsia" w:ascii="仿宋_GB2312" w:hAnsi="宋体" w:eastAsia="仿宋_GB2312"/>
          <w:sz w:val="24"/>
          <w:shd w:val="clear" w:color="auto" w:fill="FFFFFF"/>
        </w:rPr>
        <w:t>　　字符串 ：用于匹配一段字符串，注意字符串里不能包含斜杠。例如，abcde0123。</w:t>
      </w:r>
      <w:r>
        <w:rPr>
          <w:rFonts w:hint="eastAsia" w:ascii="宋体" w:hAnsi="宋体" w:eastAsia="仿宋_GB2312"/>
          <w:sz w:val="24"/>
          <w:shd w:val="clear" w:color="auto" w:fill="FFFFFF"/>
        </w:rPr>
        <w:t> </w:t>
      </w:r>
      <w:r>
        <w:rPr>
          <w:rFonts w:hint="eastAsia" w:ascii="仿宋_GB2312" w:hAnsi="宋体" w:eastAsia="仿宋_GB2312"/>
          <w:sz w:val="24"/>
          <w:shd w:val="clear" w:color="auto" w:fill="FFFFFF"/>
        </w:rPr>
        <w:br w:type="textWrapping"/>
      </w:r>
      <w:r>
        <w:rPr>
          <w:rFonts w:hint="eastAsia" w:ascii="仿宋_GB2312" w:hAnsi="宋体" w:eastAsia="仿宋_GB2312"/>
          <w:sz w:val="24"/>
          <w:shd w:val="clear" w:color="auto" w:fill="FFFFFF"/>
        </w:rPr>
        <w:t>　　整数 ：用于匹配一个不带符号的整数，全部由阿拉伯数字组成。例如，01234。</w:t>
      </w:r>
      <w:r>
        <w:rPr>
          <w:rFonts w:hint="eastAsia" w:ascii="宋体" w:hAnsi="宋体" w:eastAsia="仿宋_GB2312"/>
          <w:sz w:val="24"/>
          <w:shd w:val="clear" w:color="auto" w:fill="FFFFFF"/>
        </w:rPr>
        <w:t> </w:t>
      </w:r>
      <w:r>
        <w:rPr>
          <w:rFonts w:hint="eastAsia" w:ascii="仿宋_GB2312" w:hAnsi="宋体" w:eastAsia="仿宋_GB2312"/>
          <w:sz w:val="24"/>
          <w:shd w:val="clear" w:color="auto" w:fill="FFFFFF"/>
        </w:rPr>
        <w:br w:type="textWrapping"/>
      </w:r>
      <w:r>
        <w:rPr>
          <w:rFonts w:hint="eastAsia" w:ascii="仿宋_GB2312" w:hAnsi="宋体" w:eastAsia="仿宋_GB2312"/>
          <w:sz w:val="24"/>
          <w:shd w:val="clear" w:color="auto" w:fill="FFFFFF"/>
        </w:rPr>
        <w:t>　　路径 ：用于匹配一段字符串，字符串可以包含斜杠。例如，abcd/0123/。</w:t>
      </w:r>
      <w:r>
        <w:rPr>
          <w:rFonts w:hint="eastAsia" w:ascii="宋体" w:hAnsi="宋体" w:eastAsia="仿宋_GB2312"/>
          <w:sz w:val="24"/>
          <w:shd w:val="clear" w:color="auto" w:fill="FFFFFF"/>
        </w:rPr>
        <w:t> </w:t>
      </w:r>
      <w:r>
        <w:rPr>
          <w:rFonts w:hint="eastAsia" w:ascii="仿宋_GB2312" w:hAnsi="宋体" w:eastAsia="仿宋_GB2312"/>
          <w:sz w:val="24"/>
          <w:shd w:val="clear" w:color="auto" w:fill="FFFFFF"/>
        </w:rPr>
        <w:br w:type="textWrapping"/>
      </w:r>
      <w:r>
        <w:rPr>
          <w:rFonts w:hint="eastAsia" w:ascii="仿宋_GB2312" w:hAnsi="宋体" w:eastAsia="仿宋_GB2312"/>
          <w:sz w:val="24"/>
          <w:shd w:val="clear" w:color="auto" w:fill="FFFFFF"/>
        </w:rPr>
        <w:t>　　以上 3 种参数都必须匹配非空的字符串。简便起见，题目规定规则中 和 前面一定是斜杠，后面要么是斜杠，要么是规则的结束（也就是该参数是规则的最后一部分）。而 的前面一定是斜杠，后面一定是规则的结束。无论是 URL 地址还是规则，都不会出现连续的斜杠。</w:t>
      </w:r>
      <w:r>
        <w:rPr>
          <w:rFonts w:hint="eastAsia" w:ascii="宋体" w:hAnsi="宋体" w:eastAsia="仿宋_GB2312"/>
          <w:sz w:val="24"/>
          <w:shd w:val="clear" w:color="auto" w:fill="FFFFFF"/>
        </w:rPr>
        <w:t> </w:t>
      </w:r>
      <w:r>
        <w:rPr>
          <w:rFonts w:hint="eastAsia" w:ascii="仿宋_GB2312" w:hAnsi="宋体" w:eastAsia="仿宋_GB2312"/>
          <w:sz w:val="24"/>
          <w:shd w:val="clear" w:color="auto" w:fill="FFFFFF"/>
        </w:rPr>
        <w:br w:type="textWrapping"/>
      </w:r>
      <w:r>
        <w:rPr>
          <w:rFonts w:hint="eastAsia" w:ascii="仿宋_GB2312" w:hAnsi="宋体" w:eastAsia="仿宋_GB2312"/>
          <w:sz w:val="24"/>
          <w:shd w:val="clear" w:color="auto" w:fill="FFFFFF"/>
        </w:rPr>
        <w:t>输入格式</w:t>
      </w:r>
      <w:r>
        <w:rPr>
          <w:rFonts w:hint="eastAsia" w:ascii="宋体" w:hAnsi="宋体" w:eastAsia="仿宋_GB2312"/>
          <w:sz w:val="24"/>
          <w:shd w:val="clear" w:color="auto" w:fill="FFFFFF"/>
        </w:rPr>
        <w:t> </w:t>
      </w:r>
      <w:r>
        <w:rPr>
          <w:rFonts w:hint="eastAsia" w:ascii="仿宋_GB2312" w:hAnsi="宋体" w:eastAsia="仿宋_GB2312"/>
          <w:sz w:val="24"/>
          <w:shd w:val="clear" w:color="auto" w:fill="FFFFFF"/>
        </w:rPr>
        <w:br w:type="textWrapping"/>
      </w:r>
      <w:r>
        <w:rPr>
          <w:rFonts w:hint="eastAsia" w:ascii="仿宋_GB2312" w:hAnsi="宋体" w:eastAsia="仿宋_GB2312"/>
          <w:sz w:val="24"/>
          <w:shd w:val="clear" w:color="auto" w:fill="FFFFFF"/>
        </w:rPr>
        <w:t>　　输入第一行是两个正整数 n 和 m，分别表示 URL 映射的规则条数和待处理的 URL 地址个数，中间用一个空格字符分隔。</w:t>
      </w:r>
      <w:r>
        <w:rPr>
          <w:rFonts w:hint="eastAsia" w:ascii="宋体" w:hAnsi="宋体" w:eastAsia="仿宋_GB2312"/>
          <w:sz w:val="24"/>
          <w:shd w:val="clear" w:color="auto" w:fill="FFFFFF"/>
        </w:rPr>
        <w:t> </w:t>
      </w:r>
      <w:r>
        <w:rPr>
          <w:rFonts w:hint="eastAsia" w:ascii="仿宋_GB2312" w:hAnsi="宋体" w:eastAsia="仿宋_GB2312"/>
          <w:sz w:val="24"/>
          <w:shd w:val="clear" w:color="auto" w:fill="FFFFFF"/>
        </w:rPr>
        <w:br w:type="textWrapping"/>
      </w:r>
      <w:r>
        <w:rPr>
          <w:rFonts w:hint="eastAsia" w:ascii="仿宋_GB2312" w:hAnsi="宋体" w:eastAsia="仿宋_GB2312"/>
          <w:sz w:val="24"/>
          <w:shd w:val="clear" w:color="auto" w:fill="FFFFFF"/>
        </w:rPr>
        <w:t>　　第 2 行至第 n+1 行按匹配的先后顺序描述 URL 映射规则的配置信息。第 i+1 行包含两个字符串 pi 和 ri，其中 pi 表示 URL 匹配的规则，ri 表示这条 URL 匹配的名字。两个字符串都非空，且不包含空格字符，两者中间用一个空格字符分隔。</w:t>
      </w:r>
      <w:r>
        <w:rPr>
          <w:rFonts w:hint="eastAsia" w:ascii="宋体" w:hAnsi="宋体" w:eastAsia="仿宋_GB2312"/>
          <w:sz w:val="24"/>
          <w:shd w:val="clear" w:color="auto" w:fill="FFFFFF"/>
        </w:rPr>
        <w:t> </w:t>
      </w:r>
      <w:r>
        <w:rPr>
          <w:rFonts w:hint="eastAsia" w:ascii="仿宋_GB2312" w:hAnsi="宋体" w:eastAsia="仿宋_GB2312"/>
          <w:sz w:val="24"/>
          <w:shd w:val="clear" w:color="auto" w:fill="FFFFFF"/>
        </w:rPr>
        <w:br w:type="textWrapping"/>
      </w:r>
      <w:r>
        <w:rPr>
          <w:rFonts w:hint="eastAsia" w:ascii="仿宋_GB2312" w:hAnsi="宋体" w:eastAsia="仿宋_GB2312"/>
          <w:sz w:val="24"/>
          <w:shd w:val="clear" w:color="auto" w:fill="FFFFFF"/>
        </w:rPr>
        <w:t>　　第 n+2 行至第 n+m+1 行描述待处理的 URL 地址。第 n+1+i 行包含一个字符串 qi，表示待处理的 URL 地址，字符串中不包含空格字符。</w:t>
      </w:r>
    </w:p>
    <w:p w14:paraId="41CEE01C">
      <w:pPr>
        <w:rPr>
          <w:rFonts w:hint="eastAsia" w:ascii="仿宋_GB2312" w:hAnsi="宋体" w:eastAsia="仿宋_GB2312"/>
          <w:sz w:val="24"/>
          <w:shd w:val="clear" w:color="auto" w:fill="FFFFFF"/>
        </w:rPr>
      </w:pPr>
      <w:r>
        <w:rPr>
          <w:rFonts w:hint="eastAsia" w:ascii="仿宋_GB2312" w:hAnsi="宋体" w:eastAsia="仿宋_GB2312"/>
          <w:sz w:val="24"/>
          <w:shd w:val="clear" w:color="auto" w:fill="FFFFFF"/>
        </w:rPr>
        <w:t>样例输入</w:t>
      </w:r>
    </w:p>
    <w:p w14:paraId="4A7D6DE5">
      <w:pPr>
        <w:rPr>
          <w:rFonts w:hint="eastAsia" w:ascii="仿宋_GB2312" w:hAnsi="宋体" w:eastAsia="仿宋_GB2312"/>
          <w:sz w:val="24"/>
          <w:shd w:val="clear" w:color="auto" w:fill="FFFFFF"/>
        </w:rPr>
      </w:pPr>
      <w:r>
        <w:rPr>
          <w:rFonts w:hint="eastAsia" w:ascii="仿宋_GB2312" w:hAnsi="宋体" w:eastAsia="仿宋_GB2312"/>
          <w:sz w:val="24"/>
          <w:shd w:val="clear" w:color="auto" w:fill="FFFFFF"/>
        </w:rPr>
        <w:t>5 4</w:t>
      </w:r>
      <w:r>
        <w:rPr>
          <w:rFonts w:hint="eastAsia" w:ascii="仿宋_GB2312" w:hAnsi="宋体" w:eastAsia="仿宋_GB2312"/>
          <w:sz w:val="24"/>
          <w:shd w:val="clear" w:color="auto" w:fill="FFFFFF"/>
        </w:rPr>
        <w:br w:type="textWrapping"/>
      </w:r>
      <w:r>
        <w:rPr>
          <w:rFonts w:hint="eastAsia" w:ascii="仿宋_GB2312" w:hAnsi="宋体" w:eastAsia="仿宋_GB2312"/>
          <w:sz w:val="24"/>
          <w:shd w:val="clear" w:color="auto" w:fill="FFFFFF"/>
        </w:rPr>
        <w:t>/articles/2003/ special_case_2003</w:t>
      </w:r>
      <w:r>
        <w:rPr>
          <w:rFonts w:hint="eastAsia" w:ascii="仿宋_GB2312" w:hAnsi="宋体" w:eastAsia="仿宋_GB2312"/>
          <w:sz w:val="24"/>
          <w:shd w:val="clear" w:color="auto" w:fill="FFFFFF"/>
        </w:rPr>
        <w:br w:type="textWrapping"/>
      </w:r>
      <w:r>
        <w:rPr>
          <w:rFonts w:hint="eastAsia" w:ascii="仿宋_GB2312" w:hAnsi="宋体" w:eastAsia="仿宋_GB2312"/>
          <w:sz w:val="24"/>
          <w:shd w:val="clear" w:color="auto" w:fill="FFFFFF"/>
        </w:rPr>
        <w:t>/articles/&lt;int&gt;/ year_archive</w:t>
      </w:r>
      <w:r>
        <w:rPr>
          <w:rFonts w:hint="eastAsia" w:ascii="仿宋_GB2312" w:hAnsi="宋体" w:eastAsia="仿宋_GB2312"/>
          <w:sz w:val="24"/>
          <w:shd w:val="clear" w:color="auto" w:fill="FFFFFF"/>
        </w:rPr>
        <w:br w:type="textWrapping"/>
      </w:r>
      <w:r>
        <w:rPr>
          <w:rFonts w:hint="eastAsia" w:ascii="仿宋_GB2312" w:hAnsi="宋体" w:eastAsia="仿宋_GB2312"/>
          <w:sz w:val="24"/>
          <w:shd w:val="clear" w:color="auto" w:fill="FFFFFF"/>
        </w:rPr>
        <w:t>/articles/&lt;int&gt;/&lt;int&gt;/ month_archive</w:t>
      </w:r>
      <w:r>
        <w:rPr>
          <w:rFonts w:hint="eastAsia" w:ascii="仿宋_GB2312" w:hAnsi="宋体" w:eastAsia="仿宋_GB2312"/>
          <w:sz w:val="24"/>
          <w:shd w:val="clear" w:color="auto" w:fill="FFFFFF"/>
        </w:rPr>
        <w:br w:type="textWrapping"/>
      </w:r>
      <w:r>
        <w:rPr>
          <w:rFonts w:hint="eastAsia" w:ascii="仿宋_GB2312" w:hAnsi="宋体" w:eastAsia="仿宋_GB2312"/>
          <w:sz w:val="24"/>
          <w:shd w:val="clear" w:color="auto" w:fill="FFFFFF"/>
        </w:rPr>
        <w:t>/articles/&lt;int&gt;/&lt;int&gt;/&lt;str&gt;/ article_detail</w:t>
      </w:r>
      <w:r>
        <w:rPr>
          <w:rFonts w:hint="eastAsia" w:ascii="仿宋_GB2312" w:hAnsi="宋体" w:eastAsia="仿宋_GB2312"/>
          <w:sz w:val="24"/>
          <w:shd w:val="clear" w:color="auto" w:fill="FFFFFF"/>
        </w:rPr>
        <w:br w:type="textWrapping"/>
      </w:r>
      <w:r>
        <w:rPr>
          <w:rFonts w:hint="eastAsia" w:ascii="仿宋_GB2312" w:hAnsi="宋体" w:eastAsia="仿宋_GB2312"/>
          <w:sz w:val="24"/>
          <w:shd w:val="clear" w:color="auto" w:fill="FFFFFF"/>
        </w:rPr>
        <w:t>/static/&lt;path&gt; static_serve</w:t>
      </w:r>
      <w:r>
        <w:rPr>
          <w:rFonts w:hint="eastAsia" w:ascii="仿宋_GB2312" w:hAnsi="宋体" w:eastAsia="仿宋_GB2312"/>
          <w:sz w:val="24"/>
          <w:shd w:val="clear" w:color="auto" w:fill="FFFFFF"/>
        </w:rPr>
        <w:br w:type="textWrapping"/>
      </w:r>
      <w:r>
        <w:rPr>
          <w:rFonts w:hint="eastAsia" w:ascii="仿宋_GB2312" w:hAnsi="宋体" w:eastAsia="仿宋_GB2312"/>
          <w:sz w:val="24"/>
          <w:shd w:val="clear" w:color="auto" w:fill="FFFFFF"/>
        </w:rPr>
        <w:t>/articles/2004/</w:t>
      </w:r>
      <w:r>
        <w:rPr>
          <w:rFonts w:hint="eastAsia" w:ascii="仿宋_GB2312" w:hAnsi="宋体" w:eastAsia="仿宋_GB2312"/>
          <w:sz w:val="24"/>
          <w:shd w:val="clear" w:color="auto" w:fill="FFFFFF"/>
        </w:rPr>
        <w:br w:type="textWrapping"/>
      </w:r>
      <w:r>
        <w:rPr>
          <w:rFonts w:hint="eastAsia" w:ascii="仿宋_GB2312" w:hAnsi="宋体" w:eastAsia="仿宋_GB2312"/>
          <w:sz w:val="24"/>
          <w:shd w:val="clear" w:color="auto" w:fill="FFFFFF"/>
        </w:rPr>
        <w:t>/articles/1985/09/aloha/</w:t>
      </w:r>
      <w:r>
        <w:rPr>
          <w:rFonts w:hint="eastAsia" w:ascii="仿宋_GB2312" w:hAnsi="宋体" w:eastAsia="仿宋_GB2312"/>
          <w:sz w:val="24"/>
          <w:shd w:val="clear" w:color="auto" w:fill="FFFFFF"/>
        </w:rPr>
        <w:br w:type="textWrapping"/>
      </w:r>
      <w:r>
        <w:rPr>
          <w:rFonts w:hint="eastAsia" w:ascii="仿宋_GB2312" w:hAnsi="宋体" w:eastAsia="仿宋_GB2312"/>
          <w:sz w:val="24"/>
          <w:shd w:val="clear" w:color="auto" w:fill="FFFFFF"/>
        </w:rPr>
        <w:t>/articles/hello/</w:t>
      </w:r>
      <w:r>
        <w:rPr>
          <w:rFonts w:hint="eastAsia" w:ascii="仿宋_GB2312" w:hAnsi="宋体" w:eastAsia="仿宋_GB2312"/>
          <w:sz w:val="24"/>
          <w:shd w:val="clear" w:color="auto" w:fill="FFFFFF"/>
        </w:rPr>
        <w:br w:type="textWrapping"/>
      </w:r>
      <w:r>
        <w:rPr>
          <w:rFonts w:hint="eastAsia" w:ascii="仿宋_GB2312" w:hAnsi="宋体" w:eastAsia="仿宋_GB2312"/>
          <w:sz w:val="24"/>
          <w:shd w:val="clear" w:color="auto" w:fill="FFFFFF"/>
        </w:rPr>
        <w:t>/static/js/jquery.js</w:t>
      </w:r>
    </w:p>
    <w:p w14:paraId="080EA279">
      <w:pPr>
        <w:rPr>
          <w:rFonts w:hint="eastAsia" w:ascii="仿宋_GB2312" w:eastAsia="仿宋_GB2312"/>
          <w:sz w:val="24"/>
          <w:shd w:val="clear" w:color="auto" w:fill="FFFFFF"/>
        </w:rPr>
      </w:pPr>
      <w:r>
        <w:rPr>
          <w:rFonts w:hint="eastAsia" w:ascii="仿宋_GB2312" w:eastAsia="仿宋_GB2312"/>
          <w:sz w:val="24"/>
          <w:shd w:val="clear" w:color="auto" w:fill="FFFFFF"/>
        </w:rPr>
        <w:t>样例输出</w:t>
      </w:r>
    </w:p>
    <w:p w14:paraId="22C3D6AA">
      <w:pPr>
        <w:rPr>
          <w:rFonts w:hint="eastAsia" w:ascii="仿宋_GB2312" w:eastAsia="仿宋_GB2312"/>
          <w:sz w:val="24"/>
          <w:shd w:val="clear" w:color="auto" w:fill="FFFFFF"/>
        </w:rPr>
      </w:pPr>
      <w:r>
        <w:rPr>
          <w:rFonts w:hint="eastAsia" w:ascii="仿宋_GB2312" w:eastAsia="仿宋_GB2312"/>
          <w:sz w:val="24"/>
          <w:shd w:val="clear" w:color="auto" w:fill="FFFFFF"/>
        </w:rPr>
        <w:t>year_archive 2004</w:t>
      </w:r>
      <w:r>
        <w:rPr>
          <w:rFonts w:hint="eastAsia" w:ascii="仿宋_GB2312" w:eastAsia="仿宋_GB2312"/>
          <w:sz w:val="24"/>
          <w:shd w:val="clear" w:color="auto" w:fill="FFFFFF"/>
        </w:rPr>
        <w:br w:type="textWrapping"/>
      </w:r>
      <w:r>
        <w:rPr>
          <w:rFonts w:hint="eastAsia" w:ascii="仿宋_GB2312" w:eastAsia="仿宋_GB2312"/>
          <w:sz w:val="24"/>
          <w:shd w:val="clear" w:color="auto" w:fill="FFFFFF"/>
        </w:rPr>
        <w:t>article_detail 1985 9 aloha</w:t>
      </w:r>
      <w:r>
        <w:rPr>
          <w:rFonts w:hint="eastAsia" w:ascii="仿宋_GB2312" w:eastAsia="仿宋_GB2312"/>
          <w:sz w:val="24"/>
          <w:shd w:val="clear" w:color="auto" w:fill="FFFFFF"/>
        </w:rPr>
        <w:br w:type="textWrapping"/>
      </w:r>
      <w:r>
        <w:rPr>
          <w:rFonts w:hint="eastAsia" w:ascii="仿宋_GB2312" w:eastAsia="仿宋_GB2312"/>
          <w:sz w:val="24"/>
          <w:shd w:val="clear" w:color="auto" w:fill="FFFFFF"/>
        </w:rPr>
        <w:t>404</w:t>
      </w:r>
      <w:r>
        <w:rPr>
          <w:rFonts w:hint="eastAsia" w:ascii="仿宋_GB2312" w:eastAsia="仿宋_GB2312"/>
          <w:sz w:val="24"/>
          <w:shd w:val="clear" w:color="auto" w:fill="FFFFFF"/>
        </w:rPr>
        <w:br w:type="textWrapping"/>
      </w:r>
      <w:r>
        <w:rPr>
          <w:rFonts w:hint="eastAsia" w:ascii="仿宋_GB2312" w:eastAsia="仿宋_GB2312"/>
          <w:sz w:val="24"/>
          <w:shd w:val="clear" w:color="auto" w:fill="FFFFFF"/>
        </w:rPr>
        <w:t>static_serve js/jquery.js</w:t>
      </w:r>
    </w:p>
    <w:p w14:paraId="18CACD49">
      <w:pPr>
        <w:rPr>
          <w:rFonts w:hint="eastAsia" w:ascii="仿宋_GB2312" w:eastAsia="仿宋_GB2312"/>
          <w:sz w:val="24"/>
          <w:shd w:val="clear" w:color="auto" w:fill="FFFFFF"/>
        </w:rPr>
      </w:pPr>
      <w:r>
        <w:rPr>
          <w:rFonts w:hint="eastAsia" w:ascii="仿宋_GB2312" w:eastAsia="仿宋_GB2312"/>
          <w:sz w:val="24"/>
          <w:shd w:val="clear" w:color="auto" w:fill="FFFFFF"/>
        </w:rPr>
        <w:t>样例说明</w:t>
      </w:r>
    </w:p>
    <w:p w14:paraId="1471065F">
      <w:pPr>
        <w:rPr>
          <w:rFonts w:hint="eastAsia" w:ascii="仿宋_GB2312" w:eastAsia="仿宋_GB2312"/>
          <w:sz w:val="24"/>
          <w:shd w:val="clear" w:color="auto" w:fill="FFFFFF"/>
        </w:rPr>
      </w:pPr>
      <w:r>
        <w:rPr>
          <w:rFonts w:hint="eastAsia" w:ascii="仿宋_GB2312" w:eastAsia="仿宋_GB2312"/>
          <w:sz w:val="24"/>
          <w:shd w:val="clear" w:color="auto" w:fill="FFFFFF"/>
        </w:rPr>
        <w:t>　　对于第 1 个地址 /articles/2004/，无法匹配第 1 条规则，可以匹配第 2 条规则，参数为 2004。</w:t>
      </w:r>
      <w:r>
        <w:rPr>
          <w:rFonts w:hint="eastAsia" w:ascii="仿宋_GB2312" w:eastAsia="仿宋_GB2312"/>
          <w:sz w:val="24"/>
          <w:shd w:val="clear" w:color="auto" w:fill="FFFFFF"/>
        </w:rPr>
        <w:br w:type="textWrapping"/>
      </w:r>
      <w:r>
        <w:rPr>
          <w:rFonts w:hint="eastAsia" w:ascii="仿宋_GB2312" w:eastAsia="仿宋_GB2312"/>
          <w:sz w:val="24"/>
          <w:shd w:val="clear" w:color="auto" w:fill="FFFFFF"/>
        </w:rPr>
        <w:t>　　对于第 2 个地址 /articles/1985/09/aloha/，只能匹配第 4 条规则，参数依次为 1985、9（已经去掉前导零）和 aloha。</w:t>
      </w:r>
      <w:r>
        <w:rPr>
          <w:rFonts w:hint="eastAsia" w:ascii="仿宋_GB2312" w:eastAsia="仿宋_GB2312"/>
          <w:sz w:val="24"/>
          <w:shd w:val="clear" w:color="auto" w:fill="FFFFFF"/>
        </w:rPr>
        <w:br w:type="textWrapping"/>
      </w:r>
      <w:r>
        <w:rPr>
          <w:rFonts w:hint="eastAsia" w:ascii="仿宋_GB2312" w:eastAsia="仿宋_GB2312"/>
          <w:sz w:val="24"/>
          <w:shd w:val="clear" w:color="auto" w:fill="FFFFFF"/>
        </w:rPr>
        <w:t>　　对于第 3 个地址 /articles/hello/，无法匹配任何一条规则。</w:t>
      </w:r>
      <w:r>
        <w:rPr>
          <w:rFonts w:hint="eastAsia" w:ascii="仿宋_GB2312" w:eastAsia="仿宋_GB2312"/>
          <w:sz w:val="24"/>
          <w:shd w:val="clear" w:color="auto" w:fill="FFFFFF"/>
        </w:rPr>
        <w:br w:type="textWrapping"/>
      </w:r>
      <w:r>
        <w:rPr>
          <w:rFonts w:hint="eastAsia" w:ascii="仿宋_GB2312" w:eastAsia="仿宋_GB2312"/>
          <w:sz w:val="24"/>
          <w:shd w:val="clear" w:color="auto" w:fill="FFFFFF"/>
        </w:rPr>
        <w:t>　　对于第 4 个地址 /static/js/jquery.js，可以匹配最后一条规则，参数为 js/jquery.js。</w:t>
      </w:r>
    </w:p>
    <w:p w14:paraId="317B24B8">
      <w:pPr>
        <w:rPr>
          <w:rFonts w:hint="eastAsia" w:ascii="仿宋_GB2312" w:eastAsia="仿宋_GB2312"/>
          <w:sz w:val="24"/>
          <w:shd w:val="clear" w:color="auto" w:fill="FFFFFF"/>
        </w:rPr>
      </w:pPr>
      <w:r>
        <w:rPr>
          <w:rFonts w:hint="eastAsia" w:ascii="仿宋_GB2312" w:eastAsia="仿宋_GB2312"/>
          <w:sz w:val="24"/>
          <w:shd w:val="clear" w:color="auto" w:fill="FFFFFF"/>
        </w:rPr>
        <w:t>数据规模和约定</w:t>
      </w:r>
    </w:p>
    <w:p w14:paraId="3B25E514">
      <w:pPr>
        <w:rPr>
          <w:rFonts w:hint="eastAsia" w:ascii="仿宋_GB2312" w:eastAsia="仿宋_GB2312"/>
          <w:sz w:val="24"/>
          <w:shd w:val="clear" w:color="auto" w:fill="FFFFFF"/>
        </w:rPr>
      </w:pPr>
      <w:r>
        <w:rPr>
          <w:rFonts w:hint="eastAsia" w:ascii="仿宋_GB2312" w:eastAsia="仿宋_GB2312"/>
          <w:sz w:val="24"/>
          <w:shd w:val="clear" w:color="auto" w:fill="FFFFFF"/>
        </w:rPr>
        <w:t>1 ≤ n ≤ 100，1 ≤ m ≤ 100。</w:t>
      </w:r>
      <w:r>
        <w:rPr>
          <w:rFonts w:hint="eastAsia" w:ascii="仿宋_GB2312" w:eastAsia="仿宋_GB2312"/>
          <w:sz w:val="24"/>
          <w:shd w:val="clear" w:color="auto" w:fill="FFFFFF"/>
        </w:rPr>
        <w:br w:type="textWrapping"/>
      </w:r>
      <w:r>
        <w:rPr>
          <w:rFonts w:hint="eastAsia" w:ascii="仿宋_GB2312" w:eastAsia="仿宋_GB2312"/>
          <w:sz w:val="24"/>
          <w:shd w:val="clear" w:color="auto" w:fill="FFFFFF"/>
        </w:rPr>
        <w:t>　　所有输入行的长度不超过 100 个字符（不包含换行符）。</w:t>
      </w:r>
      <w:r>
        <w:rPr>
          <w:rFonts w:hint="eastAsia" w:ascii="仿宋_GB2312" w:eastAsia="仿宋_GB2312"/>
          <w:sz w:val="24"/>
          <w:shd w:val="clear" w:color="auto" w:fill="FFFFFF"/>
        </w:rPr>
        <w:br w:type="textWrapping"/>
      </w:r>
      <w:r>
        <w:rPr>
          <w:rFonts w:hint="eastAsia" w:ascii="仿宋_GB2312" w:eastAsia="仿宋_GB2312"/>
          <w:sz w:val="24"/>
          <w:shd w:val="clear" w:color="auto" w:fill="FFFFFF"/>
        </w:rPr>
        <w:t>　　保证输入的规则都是合法的。</w:t>
      </w:r>
    </w:p>
    <w:p w14:paraId="1BA6A8F4">
      <w:pPr>
        <w:rPr>
          <w:rFonts w:ascii="仿宋_GB2312" w:eastAsia="仿宋_GB2312"/>
          <w:sz w:val="24"/>
        </w:rPr>
      </w:pPr>
    </w:p>
    <w:p w14:paraId="3B2DEB6F">
      <w:pPr>
        <w:tabs>
          <w:tab w:val="center" w:pos="4153"/>
        </w:tabs>
        <w:rPr>
          <w:rStyle w:val="12"/>
          <w:rFonts w:hint="default" w:ascii="仿宋" w:hAnsi="仿宋" w:eastAsia="仿宋" w:cs="仿宋"/>
          <w:sz w:val="24"/>
          <w:szCs w:val="24"/>
        </w:rPr>
      </w:pPr>
      <w:r>
        <w:rPr>
          <w:rFonts w:hint="eastAsia" w:ascii="仿宋" w:hAnsi="仿宋" w:eastAsia="仿宋" w:cs="仿宋"/>
          <w:sz w:val="24"/>
        </w:rPr>
        <w:t>【</w:t>
      </w:r>
      <w:r>
        <w:rPr>
          <w:rFonts w:ascii="仿宋" w:hAnsi="仿宋" w:eastAsia="仿宋" w:cs="仿宋"/>
          <w:sz w:val="24"/>
        </w:rPr>
        <w:t>13</w:t>
      </w:r>
      <w:r>
        <w:rPr>
          <w:rFonts w:hint="eastAsia" w:ascii="仿宋" w:hAnsi="仿宋" w:eastAsia="仿宋" w:cs="仿宋"/>
          <w:sz w:val="24"/>
        </w:rPr>
        <w:t>】</w:t>
      </w:r>
      <w:r>
        <w:rPr>
          <w:rStyle w:val="12"/>
          <w:rFonts w:hint="default" w:ascii="仿宋" w:hAnsi="仿宋" w:eastAsia="仿宋" w:cs="仿宋"/>
          <w:sz w:val="24"/>
          <w:szCs w:val="24"/>
        </w:rPr>
        <w:t xml:space="preserve">行车路线 </w:t>
      </w:r>
      <w:r>
        <w:rPr>
          <w:rFonts w:hint="eastAsia" w:ascii="仿宋" w:hAnsi="仿宋" w:eastAsia="仿宋" w:cs="仿宋"/>
          <w:sz w:val="24"/>
        </w:rPr>
        <w:t xml:space="preserve"> (选做)（图）</w:t>
      </w:r>
    </w:p>
    <w:p w14:paraId="47E8E977">
      <w:pPr>
        <w:tabs>
          <w:tab w:val="center" w:pos="4153"/>
        </w:tabs>
        <w:rPr>
          <w:rStyle w:val="12"/>
          <w:rFonts w:hint="default" w:ascii="仿宋" w:hAnsi="仿宋" w:eastAsia="仿宋" w:cs="仿宋"/>
          <w:sz w:val="24"/>
          <w:szCs w:val="24"/>
        </w:rPr>
      </w:pPr>
      <w:r>
        <w:rPr>
          <w:rStyle w:val="12"/>
          <w:rFonts w:hint="default" w:ascii="仿宋" w:hAnsi="仿宋" w:eastAsia="仿宋" w:cs="仿宋"/>
          <w:sz w:val="24"/>
          <w:szCs w:val="24"/>
        </w:rPr>
        <w:t>[问题描述]</w:t>
      </w:r>
    </w:p>
    <w:p w14:paraId="627F9DBD">
      <w:pPr>
        <w:tabs>
          <w:tab w:val="center" w:pos="4153"/>
        </w:tabs>
        <w:rPr>
          <w:rStyle w:val="12"/>
          <w:rFonts w:hint="default" w:ascii="仿宋" w:hAnsi="仿宋" w:eastAsia="仿宋" w:cs="仿宋"/>
          <w:sz w:val="24"/>
          <w:szCs w:val="24"/>
        </w:rPr>
      </w:pPr>
      <w:r>
        <w:rPr>
          <w:rStyle w:val="12"/>
          <w:rFonts w:hint="default" w:ascii="仿宋" w:hAnsi="仿宋" w:eastAsia="仿宋" w:cs="仿宋"/>
          <w:sz w:val="24"/>
          <w:szCs w:val="24"/>
        </w:rPr>
        <w:t>　　小明和小芳出去乡村玩，小明负责开车，小芳来导航。</w:t>
      </w:r>
    </w:p>
    <w:p w14:paraId="32AB5962">
      <w:pPr>
        <w:tabs>
          <w:tab w:val="center" w:pos="4153"/>
        </w:tabs>
        <w:rPr>
          <w:rStyle w:val="12"/>
          <w:rFonts w:hint="default" w:ascii="仿宋" w:hAnsi="仿宋" w:eastAsia="仿宋" w:cs="仿宋"/>
          <w:sz w:val="24"/>
          <w:szCs w:val="24"/>
        </w:rPr>
      </w:pPr>
      <w:r>
        <w:rPr>
          <w:rStyle w:val="12"/>
          <w:rFonts w:hint="default" w:ascii="仿宋" w:hAnsi="仿宋" w:eastAsia="仿宋" w:cs="仿宋"/>
          <w:sz w:val="24"/>
          <w:szCs w:val="24"/>
        </w:rPr>
        <w:t>　　小芳将可能的道路分为大道和小道。大道比较好走，每走1公里小明会增加1的疲劳度。小道不好走，如果连续走小道，小明的疲劳值会快速增加，连续走s公里小明会增加s</w:t>
      </w:r>
      <w:r>
        <w:rPr>
          <w:rStyle w:val="12"/>
          <w:rFonts w:hint="default" w:ascii="仿宋" w:hAnsi="仿宋" w:eastAsia="仿宋" w:cs="仿宋"/>
          <w:sz w:val="24"/>
          <w:szCs w:val="24"/>
          <w:vertAlign w:val="superscript"/>
        </w:rPr>
        <w:t>2</w:t>
      </w:r>
      <w:r>
        <w:rPr>
          <w:rStyle w:val="12"/>
          <w:rFonts w:hint="default" w:ascii="仿宋" w:hAnsi="仿宋" w:eastAsia="仿宋" w:cs="仿宋"/>
          <w:sz w:val="24"/>
          <w:szCs w:val="24"/>
        </w:rPr>
        <w:t>的疲劳度。</w:t>
      </w:r>
    </w:p>
    <w:p w14:paraId="1ECAA7BF">
      <w:pPr>
        <w:tabs>
          <w:tab w:val="center" w:pos="4153"/>
        </w:tabs>
        <w:rPr>
          <w:rStyle w:val="12"/>
          <w:rFonts w:hint="default" w:ascii="仿宋" w:hAnsi="仿宋" w:eastAsia="仿宋" w:cs="仿宋"/>
          <w:sz w:val="24"/>
          <w:szCs w:val="24"/>
        </w:rPr>
      </w:pPr>
      <w:r>
        <w:rPr>
          <w:rStyle w:val="12"/>
          <w:rFonts w:hint="default" w:ascii="仿宋" w:hAnsi="仿宋" w:eastAsia="仿宋" w:cs="仿宋"/>
          <w:sz w:val="24"/>
          <w:szCs w:val="24"/>
        </w:rPr>
        <w:t>　　例如：有5个路口，1号路口到2号路口为小道，2号路口到3号路口为小道，3号路口到4号路口为大道，4号路口到5号路口为小道，相邻路口之间的距离都是2公里。如果小明从1号路口到5号路口，则总疲劳值为(2+2)</w:t>
      </w:r>
      <w:r>
        <w:rPr>
          <w:rStyle w:val="12"/>
          <w:rFonts w:hint="default" w:ascii="仿宋" w:hAnsi="仿宋" w:eastAsia="仿宋" w:cs="仿宋"/>
          <w:sz w:val="24"/>
          <w:szCs w:val="24"/>
          <w:vertAlign w:val="superscript"/>
        </w:rPr>
        <w:t>2</w:t>
      </w:r>
      <w:r>
        <w:rPr>
          <w:rStyle w:val="12"/>
          <w:rFonts w:hint="default" w:ascii="仿宋" w:hAnsi="仿宋" w:eastAsia="仿宋" w:cs="仿宋"/>
          <w:sz w:val="24"/>
          <w:szCs w:val="24"/>
        </w:rPr>
        <w:t>+2+2</w:t>
      </w:r>
      <w:r>
        <w:rPr>
          <w:rStyle w:val="12"/>
          <w:rFonts w:hint="default" w:ascii="仿宋" w:hAnsi="仿宋" w:eastAsia="仿宋" w:cs="仿宋"/>
          <w:sz w:val="24"/>
          <w:szCs w:val="24"/>
          <w:vertAlign w:val="superscript"/>
        </w:rPr>
        <w:t>2</w:t>
      </w:r>
      <w:r>
        <w:rPr>
          <w:rStyle w:val="12"/>
          <w:rFonts w:hint="default" w:ascii="仿宋" w:hAnsi="仿宋" w:eastAsia="仿宋" w:cs="仿宋"/>
          <w:sz w:val="24"/>
          <w:szCs w:val="24"/>
        </w:rPr>
        <w:t>=16+2+4=22。</w:t>
      </w:r>
    </w:p>
    <w:p w14:paraId="71FC306F">
      <w:pPr>
        <w:tabs>
          <w:tab w:val="center" w:pos="4153"/>
        </w:tabs>
        <w:ind w:firstLine="480"/>
        <w:rPr>
          <w:rStyle w:val="12"/>
          <w:rFonts w:hint="default" w:ascii="仿宋" w:hAnsi="仿宋" w:eastAsia="仿宋" w:cs="仿宋"/>
          <w:sz w:val="24"/>
          <w:szCs w:val="24"/>
        </w:rPr>
      </w:pPr>
      <w:r>
        <w:rPr>
          <w:rStyle w:val="12"/>
          <w:rFonts w:hint="default" w:ascii="仿宋" w:hAnsi="仿宋" w:eastAsia="仿宋" w:cs="仿宋"/>
          <w:sz w:val="24"/>
          <w:szCs w:val="24"/>
        </w:rPr>
        <w:t>现在小芳拿到了地图，请帮助她规划一个开车的路线，使得按这个路线开车小明的疲劳度最小。</w:t>
      </w:r>
    </w:p>
    <w:p w14:paraId="22667D22">
      <w:pPr>
        <w:tabs>
          <w:tab w:val="center" w:pos="4153"/>
        </w:tabs>
        <w:rPr>
          <w:rStyle w:val="12"/>
          <w:rFonts w:hint="default" w:ascii="仿宋" w:hAnsi="仿宋" w:eastAsia="仿宋" w:cs="仿宋"/>
          <w:sz w:val="24"/>
          <w:szCs w:val="24"/>
        </w:rPr>
      </w:pPr>
      <w:r>
        <w:rPr>
          <w:rStyle w:val="12"/>
          <w:rFonts w:hint="default" w:ascii="仿宋" w:hAnsi="仿宋" w:eastAsia="仿宋" w:cs="仿宋"/>
          <w:sz w:val="24"/>
          <w:szCs w:val="24"/>
        </w:rPr>
        <w:t>[基本要求]</w:t>
      </w:r>
    </w:p>
    <w:p w14:paraId="634E3DDD">
      <w:pPr>
        <w:tabs>
          <w:tab w:val="center" w:pos="4153"/>
        </w:tabs>
        <w:rPr>
          <w:rStyle w:val="12"/>
          <w:rFonts w:hint="default" w:ascii="仿宋" w:hAnsi="仿宋" w:eastAsia="仿宋" w:cs="仿宋"/>
          <w:sz w:val="24"/>
          <w:szCs w:val="24"/>
        </w:rPr>
      </w:pPr>
      <w:r>
        <w:rPr>
          <w:rStyle w:val="12"/>
          <w:rFonts w:hint="default" w:ascii="仿宋" w:hAnsi="仿宋" w:eastAsia="仿宋" w:cs="仿宋"/>
          <w:sz w:val="24"/>
          <w:szCs w:val="24"/>
        </w:rPr>
        <w:t>输入格式：</w:t>
      </w:r>
    </w:p>
    <w:p w14:paraId="0377690E">
      <w:pPr>
        <w:tabs>
          <w:tab w:val="center" w:pos="4153"/>
        </w:tabs>
        <w:rPr>
          <w:rStyle w:val="12"/>
          <w:rFonts w:hint="default" w:ascii="仿宋" w:hAnsi="仿宋" w:eastAsia="仿宋" w:cs="仿宋"/>
          <w:sz w:val="24"/>
          <w:szCs w:val="24"/>
        </w:rPr>
      </w:pPr>
      <w:r>
        <w:rPr>
          <w:rStyle w:val="12"/>
          <w:rFonts w:hint="default" w:ascii="仿宋" w:hAnsi="仿宋" w:eastAsia="仿宋" w:cs="仿宋"/>
          <w:sz w:val="24"/>
          <w:szCs w:val="24"/>
        </w:rPr>
        <w:t>　　输入的第一行包含两个整数n, m，分别表示路口的数量和道路的数量。路口由1至n编号，小明需要开车从1号路口到n号路口。</w:t>
      </w:r>
    </w:p>
    <w:p w14:paraId="73114013">
      <w:pPr>
        <w:tabs>
          <w:tab w:val="center" w:pos="4153"/>
        </w:tabs>
        <w:ind w:firstLine="480"/>
        <w:rPr>
          <w:rStyle w:val="12"/>
          <w:rFonts w:hint="default" w:ascii="仿宋" w:hAnsi="仿宋" w:eastAsia="仿宋" w:cs="仿宋"/>
          <w:sz w:val="24"/>
          <w:szCs w:val="24"/>
        </w:rPr>
      </w:pPr>
      <w:r>
        <w:rPr>
          <w:rStyle w:val="12"/>
          <w:rFonts w:hint="default" w:ascii="仿宋" w:hAnsi="仿宋" w:eastAsia="仿宋" w:cs="仿宋"/>
          <w:sz w:val="24"/>
          <w:szCs w:val="24"/>
        </w:rPr>
        <w:t>接下来m行描述道路，每行包含四个整数t, a, b, c，表示一条类型为t，连接a与b两个路口，长度为c公里的双向道路。其中t为0表示大道，t为1表示小道。保证1号路口和n号路口是连通的。</w:t>
      </w:r>
    </w:p>
    <w:p w14:paraId="6F918946">
      <w:pPr>
        <w:tabs>
          <w:tab w:val="center" w:pos="4153"/>
        </w:tabs>
        <w:rPr>
          <w:rStyle w:val="12"/>
          <w:rFonts w:hint="default" w:ascii="仿宋" w:hAnsi="仿宋" w:eastAsia="仿宋" w:cs="仿宋"/>
          <w:sz w:val="24"/>
          <w:szCs w:val="24"/>
        </w:rPr>
      </w:pPr>
      <w:r>
        <w:rPr>
          <w:rStyle w:val="12"/>
          <w:rFonts w:hint="default" w:ascii="仿宋" w:hAnsi="仿宋" w:eastAsia="仿宋" w:cs="仿宋"/>
          <w:sz w:val="24"/>
          <w:szCs w:val="24"/>
        </w:rPr>
        <w:t>输出格式</w:t>
      </w:r>
    </w:p>
    <w:p w14:paraId="3EB8F6DA">
      <w:pPr>
        <w:tabs>
          <w:tab w:val="center" w:pos="4153"/>
        </w:tabs>
        <w:ind w:firstLine="480"/>
        <w:rPr>
          <w:rStyle w:val="12"/>
          <w:rFonts w:hint="default" w:ascii="仿宋" w:hAnsi="仿宋" w:eastAsia="仿宋" w:cs="仿宋"/>
          <w:sz w:val="24"/>
          <w:szCs w:val="24"/>
        </w:rPr>
      </w:pPr>
      <w:r>
        <w:rPr>
          <w:rStyle w:val="12"/>
          <w:rFonts w:hint="default" w:ascii="仿宋" w:hAnsi="仿宋" w:eastAsia="仿宋" w:cs="仿宋"/>
          <w:sz w:val="24"/>
          <w:szCs w:val="24"/>
        </w:rPr>
        <w:t>输出一个整数，表示最优路线下小明的疲劳度。</w:t>
      </w:r>
    </w:p>
    <w:p w14:paraId="77BFF153">
      <w:pPr>
        <w:tabs>
          <w:tab w:val="center" w:pos="4153"/>
        </w:tabs>
        <w:rPr>
          <w:rStyle w:val="12"/>
          <w:rFonts w:hint="default" w:ascii="仿宋_GB2312" w:eastAsia="仿宋_GB2312"/>
          <w:sz w:val="24"/>
          <w:szCs w:val="24"/>
        </w:rPr>
      </w:pPr>
      <w:r>
        <w:rPr>
          <w:rStyle w:val="12"/>
          <w:rFonts w:hint="default" w:ascii="仿宋_GB2312" w:eastAsia="仿宋_GB2312"/>
          <w:sz w:val="24"/>
          <w:szCs w:val="24"/>
        </w:rPr>
        <w:t>样例输入</w:t>
      </w:r>
    </w:p>
    <w:p w14:paraId="28C5085F">
      <w:pPr>
        <w:tabs>
          <w:tab w:val="center" w:pos="4153"/>
        </w:tabs>
        <w:rPr>
          <w:rStyle w:val="12"/>
          <w:rFonts w:hint="default" w:ascii="仿宋_GB2312" w:eastAsia="仿宋_GB2312"/>
          <w:sz w:val="24"/>
          <w:szCs w:val="24"/>
        </w:rPr>
      </w:pPr>
      <w:r>
        <w:rPr>
          <w:rStyle w:val="12"/>
          <w:rFonts w:hint="default" w:ascii="仿宋_GB2312" w:eastAsia="仿宋_GB2312"/>
          <w:sz w:val="24"/>
          <w:szCs w:val="24"/>
        </w:rPr>
        <w:t>6 7</w:t>
      </w:r>
    </w:p>
    <w:p w14:paraId="7CA17CD2">
      <w:pPr>
        <w:tabs>
          <w:tab w:val="center" w:pos="4153"/>
        </w:tabs>
        <w:rPr>
          <w:rStyle w:val="12"/>
          <w:rFonts w:hint="default" w:ascii="仿宋_GB2312" w:eastAsia="仿宋_GB2312"/>
          <w:sz w:val="24"/>
          <w:szCs w:val="24"/>
        </w:rPr>
      </w:pPr>
      <w:r>
        <w:rPr>
          <w:rStyle w:val="12"/>
          <w:rFonts w:hint="default" w:ascii="仿宋_GB2312" w:eastAsia="仿宋_GB2312"/>
          <w:sz w:val="24"/>
          <w:szCs w:val="24"/>
        </w:rPr>
        <w:t>1 1 2 3</w:t>
      </w:r>
    </w:p>
    <w:p w14:paraId="00B7AF6D">
      <w:pPr>
        <w:tabs>
          <w:tab w:val="center" w:pos="4153"/>
        </w:tabs>
        <w:rPr>
          <w:rStyle w:val="12"/>
          <w:rFonts w:hint="default" w:ascii="仿宋_GB2312" w:eastAsia="仿宋_GB2312"/>
          <w:sz w:val="24"/>
          <w:szCs w:val="24"/>
        </w:rPr>
      </w:pPr>
      <w:r>
        <w:rPr>
          <w:rStyle w:val="12"/>
          <w:rFonts w:hint="default" w:ascii="仿宋_GB2312" w:eastAsia="仿宋_GB2312"/>
          <w:sz w:val="24"/>
          <w:szCs w:val="24"/>
        </w:rPr>
        <w:t>1 2 3 2</w:t>
      </w:r>
    </w:p>
    <w:p w14:paraId="78B64561">
      <w:pPr>
        <w:tabs>
          <w:tab w:val="center" w:pos="4153"/>
        </w:tabs>
        <w:rPr>
          <w:rStyle w:val="12"/>
          <w:rFonts w:hint="default" w:ascii="仿宋_GB2312" w:eastAsia="仿宋_GB2312"/>
          <w:sz w:val="24"/>
          <w:szCs w:val="24"/>
        </w:rPr>
      </w:pPr>
      <w:r>
        <w:rPr>
          <w:rStyle w:val="12"/>
          <w:rFonts w:hint="default" w:ascii="仿宋_GB2312" w:eastAsia="仿宋_GB2312"/>
          <w:sz w:val="24"/>
          <w:szCs w:val="24"/>
        </w:rPr>
        <w:t>0 1 3 30</w:t>
      </w:r>
    </w:p>
    <w:p w14:paraId="5B31CE47">
      <w:pPr>
        <w:tabs>
          <w:tab w:val="center" w:pos="4153"/>
        </w:tabs>
        <w:rPr>
          <w:rStyle w:val="12"/>
          <w:rFonts w:hint="default" w:ascii="仿宋_GB2312" w:eastAsia="仿宋_GB2312"/>
          <w:sz w:val="24"/>
          <w:szCs w:val="24"/>
        </w:rPr>
      </w:pPr>
      <w:r>
        <w:rPr>
          <w:rStyle w:val="12"/>
          <w:rFonts w:hint="default" w:ascii="仿宋_GB2312" w:eastAsia="仿宋_GB2312"/>
          <w:sz w:val="24"/>
          <w:szCs w:val="24"/>
        </w:rPr>
        <w:t>0 3 4 20</w:t>
      </w:r>
    </w:p>
    <w:p w14:paraId="7350309C">
      <w:pPr>
        <w:tabs>
          <w:tab w:val="center" w:pos="4153"/>
        </w:tabs>
        <w:rPr>
          <w:rStyle w:val="12"/>
          <w:rFonts w:hint="default" w:ascii="仿宋_GB2312" w:eastAsia="仿宋_GB2312"/>
          <w:sz w:val="24"/>
          <w:szCs w:val="24"/>
        </w:rPr>
      </w:pPr>
      <w:r>
        <w:rPr>
          <w:rStyle w:val="12"/>
          <w:rFonts w:hint="default" w:ascii="仿宋_GB2312" w:eastAsia="仿宋_GB2312"/>
          <w:sz w:val="24"/>
          <w:szCs w:val="24"/>
        </w:rPr>
        <w:t>0 4 5 30</w:t>
      </w:r>
    </w:p>
    <w:p w14:paraId="69BFEEEA">
      <w:pPr>
        <w:tabs>
          <w:tab w:val="center" w:pos="4153"/>
        </w:tabs>
        <w:rPr>
          <w:rStyle w:val="12"/>
          <w:rFonts w:hint="default" w:ascii="仿宋_GB2312" w:eastAsia="仿宋_GB2312"/>
          <w:sz w:val="24"/>
          <w:szCs w:val="24"/>
        </w:rPr>
      </w:pPr>
      <w:r>
        <w:rPr>
          <w:rStyle w:val="12"/>
          <w:rFonts w:hint="default" w:ascii="仿宋_GB2312" w:eastAsia="仿宋_GB2312"/>
          <w:sz w:val="24"/>
          <w:szCs w:val="24"/>
        </w:rPr>
        <w:t>1 3 5 6</w:t>
      </w:r>
    </w:p>
    <w:p w14:paraId="6F5158D0">
      <w:pPr>
        <w:tabs>
          <w:tab w:val="center" w:pos="4153"/>
        </w:tabs>
        <w:rPr>
          <w:rStyle w:val="12"/>
          <w:rFonts w:hint="default" w:ascii="仿宋_GB2312" w:eastAsia="仿宋_GB2312"/>
          <w:sz w:val="24"/>
          <w:szCs w:val="24"/>
        </w:rPr>
      </w:pPr>
      <w:r>
        <w:rPr>
          <w:rStyle w:val="12"/>
          <w:rFonts w:hint="default" w:ascii="仿宋_GB2312" w:eastAsia="仿宋_GB2312"/>
          <w:sz w:val="24"/>
          <w:szCs w:val="24"/>
        </w:rPr>
        <w:t>1 5 6 1</w:t>
      </w:r>
    </w:p>
    <w:p w14:paraId="5EA90F30">
      <w:pPr>
        <w:tabs>
          <w:tab w:val="center" w:pos="4153"/>
        </w:tabs>
        <w:rPr>
          <w:rStyle w:val="12"/>
          <w:rFonts w:hint="default" w:ascii="仿宋_GB2312" w:eastAsia="仿宋_GB2312"/>
          <w:sz w:val="24"/>
          <w:szCs w:val="24"/>
        </w:rPr>
      </w:pPr>
      <w:r>
        <w:rPr>
          <w:rStyle w:val="12"/>
          <w:rFonts w:hint="default" w:ascii="仿宋_GB2312" w:eastAsia="仿宋_GB2312"/>
          <w:sz w:val="24"/>
          <w:szCs w:val="24"/>
        </w:rPr>
        <w:t>样例输出</w:t>
      </w:r>
    </w:p>
    <w:p w14:paraId="50C1127E">
      <w:pPr>
        <w:tabs>
          <w:tab w:val="center" w:pos="4153"/>
        </w:tabs>
        <w:rPr>
          <w:rStyle w:val="12"/>
          <w:rFonts w:hint="default" w:ascii="仿宋_GB2312" w:eastAsia="仿宋_GB2312"/>
          <w:sz w:val="24"/>
          <w:szCs w:val="24"/>
        </w:rPr>
      </w:pPr>
      <w:r>
        <w:rPr>
          <w:rStyle w:val="12"/>
          <w:rFonts w:hint="default" w:ascii="仿宋_GB2312" w:eastAsia="仿宋_GB2312"/>
          <w:sz w:val="24"/>
          <w:szCs w:val="24"/>
        </w:rPr>
        <w:t>76</w:t>
      </w:r>
    </w:p>
    <w:p w14:paraId="3D55C9E3">
      <w:pPr>
        <w:tabs>
          <w:tab w:val="center" w:pos="4153"/>
        </w:tabs>
        <w:rPr>
          <w:rStyle w:val="12"/>
          <w:rFonts w:hint="default" w:ascii="仿宋_GB2312" w:eastAsia="仿宋_GB2312"/>
          <w:sz w:val="24"/>
          <w:szCs w:val="24"/>
        </w:rPr>
      </w:pPr>
      <w:r>
        <w:rPr>
          <w:rStyle w:val="12"/>
          <w:rFonts w:hint="default" w:ascii="仿宋_GB2312" w:eastAsia="仿宋_GB2312"/>
          <w:sz w:val="24"/>
          <w:szCs w:val="24"/>
        </w:rPr>
        <w:t>样例说明</w:t>
      </w:r>
    </w:p>
    <w:p w14:paraId="61863505">
      <w:pPr>
        <w:tabs>
          <w:tab w:val="center" w:pos="4153"/>
        </w:tabs>
        <w:rPr>
          <w:rStyle w:val="12"/>
          <w:rFonts w:hint="default" w:ascii="仿宋_GB2312" w:eastAsia="仿宋_GB2312"/>
          <w:sz w:val="24"/>
          <w:szCs w:val="24"/>
        </w:rPr>
      </w:pPr>
      <w:r>
        <w:rPr>
          <w:rStyle w:val="12"/>
          <w:rFonts w:hint="default" w:ascii="仿宋_GB2312" w:eastAsia="仿宋_GB2312"/>
          <w:sz w:val="24"/>
          <w:szCs w:val="24"/>
        </w:rPr>
        <w:t>　　从1走小道到2，再走小道到3，疲劳度为5</w:t>
      </w:r>
      <w:r>
        <w:rPr>
          <w:rStyle w:val="12"/>
          <w:rFonts w:hint="default" w:ascii="仿宋_GB2312" w:eastAsia="仿宋_GB2312"/>
          <w:sz w:val="24"/>
          <w:szCs w:val="24"/>
          <w:vertAlign w:val="superscript"/>
        </w:rPr>
        <w:t>2</w:t>
      </w:r>
      <w:r>
        <w:rPr>
          <w:rStyle w:val="12"/>
          <w:rFonts w:hint="default" w:ascii="仿宋_GB2312" w:eastAsia="仿宋_GB2312"/>
          <w:sz w:val="24"/>
          <w:szCs w:val="24"/>
        </w:rPr>
        <w:t>=25；然后从3走大道经过4到达5，疲劳度为20+30=50；最后从5走小道到6，疲劳度为1。总共为76。</w:t>
      </w:r>
    </w:p>
    <w:p w14:paraId="46E29F4D">
      <w:pPr>
        <w:tabs>
          <w:tab w:val="center" w:pos="4153"/>
        </w:tabs>
        <w:rPr>
          <w:rStyle w:val="12"/>
          <w:rFonts w:hint="default" w:ascii="仿宋_GB2312" w:eastAsia="仿宋_GB2312"/>
          <w:sz w:val="24"/>
          <w:szCs w:val="24"/>
        </w:rPr>
      </w:pPr>
      <w:r>
        <w:rPr>
          <w:rStyle w:val="12"/>
          <w:rFonts w:hint="default" w:ascii="仿宋_GB2312" w:eastAsia="仿宋_GB2312"/>
          <w:sz w:val="24"/>
          <w:szCs w:val="24"/>
        </w:rPr>
        <w:t>课程设计要求：</w:t>
      </w:r>
    </w:p>
    <w:p w14:paraId="7EE20F0E">
      <w:pPr>
        <w:rPr>
          <w:rStyle w:val="12"/>
          <w:rFonts w:hint="default" w:ascii="仿宋_GB2312" w:eastAsia="仿宋_GB2312"/>
          <w:sz w:val="24"/>
          <w:szCs w:val="24"/>
        </w:rPr>
      </w:pPr>
      <w:r>
        <w:rPr>
          <w:rStyle w:val="12"/>
          <w:rFonts w:hint="default" w:ascii="仿宋_GB2312" w:eastAsia="仿宋_GB2312"/>
          <w:sz w:val="24"/>
          <w:szCs w:val="24"/>
        </w:rPr>
        <w:t>（1）要求从文本文件中输入；</w:t>
      </w:r>
    </w:p>
    <w:p w14:paraId="5B352094">
      <w:pPr>
        <w:rPr>
          <w:rStyle w:val="12"/>
          <w:rFonts w:hint="default" w:ascii="仿宋_GB2312" w:eastAsia="仿宋_GB2312"/>
          <w:sz w:val="24"/>
          <w:szCs w:val="24"/>
        </w:rPr>
      </w:pPr>
      <w:r>
        <w:rPr>
          <w:rStyle w:val="12"/>
          <w:rFonts w:hint="default" w:ascii="仿宋_GB2312" w:eastAsia="仿宋_GB2312"/>
          <w:sz w:val="24"/>
          <w:szCs w:val="24"/>
        </w:rPr>
        <w:t>（2）采用适当的数据结构存储由输入数据中的道路所形成的图结构；</w:t>
      </w:r>
    </w:p>
    <w:p w14:paraId="325F8D44">
      <w:pPr>
        <w:rPr>
          <w:rStyle w:val="12"/>
          <w:rFonts w:hint="default" w:ascii="仿宋_GB2312" w:eastAsia="仿宋_GB2312"/>
          <w:sz w:val="24"/>
          <w:szCs w:val="24"/>
        </w:rPr>
      </w:pPr>
      <w:r>
        <w:rPr>
          <w:rStyle w:val="12"/>
          <w:rFonts w:hint="default" w:ascii="仿宋_GB2312" w:eastAsia="仿宋_GB2312"/>
          <w:sz w:val="24"/>
          <w:szCs w:val="24"/>
        </w:rPr>
        <w:t>（3）编写尽可能优的算法，处理好连续走小道造成的疲劳值的指数增长（提示：基于迪杰斯特拉算法进行改进即可完成本题）；</w:t>
      </w:r>
    </w:p>
    <w:p w14:paraId="03FABBCB">
      <w:pPr>
        <w:rPr>
          <w:rStyle w:val="12"/>
          <w:rFonts w:hint="default" w:ascii="仿宋_GB2312" w:eastAsia="仿宋_GB2312"/>
          <w:sz w:val="24"/>
          <w:szCs w:val="24"/>
        </w:rPr>
      </w:pPr>
      <w:r>
        <w:rPr>
          <w:rStyle w:val="12"/>
          <w:rFonts w:hint="default" w:ascii="仿宋_GB2312" w:eastAsia="仿宋_GB2312"/>
          <w:sz w:val="24"/>
          <w:szCs w:val="24"/>
        </w:rPr>
        <w:t>（4）除严格按题目要求进行输出以外，还要求输出最优路线的路径，以及从出发点到各个点的最小疲劳值。</w:t>
      </w:r>
    </w:p>
    <w:p w14:paraId="63EA107C">
      <w:pPr>
        <w:rPr>
          <w:rFonts w:hint="eastAsia" w:ascii="仿宋_GB2312" w:eastAsia="仿宋_GB2312"/>
          <w:sz w:val="24"/>
        </w:rPr>
      </w:pPr>
    </w:p>
    <w:p w14:paraId="7916F95A">
      <w:pPr>
        <w:rPr>
          <w:rFonts w:hint="eastAsia" w:ascii="仿宋_GB2312" w:eastAsia="仿宋_GB2312"/>
          <w:sz w:val="24"/>
        </w:rPr>
      </w:pPr>
      <w:r>
        <w:rPr>
          <w:rFonts w:hint="eastAsia" w:ascii="仿宋_GB2312" w:eastAsia="仿宋_GB2312"/>
          <w:sz w:val="24"/>
        </w:rPr>
        <w:t>【1</w:t>
      </w:r>
      <w:r>
        <w:rPr>
          <w:rFonts w:ascii="仿宋_GB2312" w:eastAsia="仿宋_GB2312"/>
          <w:sz w:val="24"/>
        </w:rPr>
        <w:t>4</w:t>
      </w:r>
      <w:r>
        <w:rPr>
          <w:rFonts w:hint="eastAsia" w:ascii="仿宋_GB2312" w:eastAsia="仿宋_GB2312"/>
          <w:sz w:val="24"/>
        </w:rPr>
        <w:t>】算术表达式求值 (选做) （栈）</w:t>
      </w:r>
    </w:p>
    <w:p w14:paraId="0F0F2183">
      <w:pPr>
        <w:rPr>
          <w:rFonts w:hint="eastAsia" w:ascii="仿宋_GB2312" w:hAnsi="Verdana" w:eastAsia="仿宋_GB2312"/>
          <w:sz w:val="24"/>
        </w:rPr>
      </w:pPr>
      <w:r>
        <w:rPr>
          <w:rStyle w:val="11"/>
          <w:rFonts w:hint="default" w:ascii="仿宋_GB2312" w:hAnsi="Verdana" w:eastAsia="仿宋_GB2312"/>
          <w:b w:val="0"/>
          <w:sz w:val="24"/>
          <w:szCs w:val="24"/>
        </w:rPr>
        <w:t>[问题描述]</w:t>
      </w:r>
    </w:p>
    <w:p w14:paraId="13FED666">
      <w:pPr>
        <w:rPr>
          <w:rFonts w:hint="eastAsia" w:ascii="仿宋_GB2312" w:hAnsi="Verdana" w:eastAsia="仿宋_GB2312"/>
          <w:sz w:val="24"/>
        </w:rPr>
      </w:pPr>
      <w:r>
        <w:rPr>
          <w:rFonts w:hint="eastAsia" w:ascii="仿宋_GB2312" w:hAnsi="Verdana" w:eastAsia="仿宋_GB2312"/>
          <w:sz w:val="24"/>
        </w:rPr>
        <w:t>　　</w:t>
      </w:r>
      <w:r>
        <w:rPr>
          <w:rStyle w:val="12"/>
          <w:rFonts w:hint="default" w:ascii="仿宋_GB2312" w:eastAsia="仿宋_GB2312"/>
          <w:sz w:val="24"/>
          <w:szCs w:val="24"/>
        </w:rPr>
        <w:t>一个算术表达式是由操作数(operand)、运算符(operator)和界限符(delimiter)组成的。假设操作数是正实数，运算符只含加减乘除等四种运算符，界限符有左右括号和表达式起始、结束符“#”，如：#6+15*（21-8/4）#。引入表达式起始、结束符是为了方便。编程利用“运算符优先法”求算术表达式的值。</w:t>
      </w:r>
    </w:p>
    <w:p w14:paraId="658F33AB">
      <w:pPr>
        <w:rPr>
          <w:rFonts w:hint="eastAsia" w:ascii="仿宋_GB2312" w:eastAsia="仿宋_GB2312"/>
          <w:sz w:val="24"/>
        </w:rPr>
      </w:pPr>
      <w:r>
        <w:rPr>
          <w:rStyle w:val="11"/>
          <w:rFonts w:hint="default" w:ascii="仿宋_GB2312" w:hAnsi="Verdana" w:eastAsia="仿宋_GB2312"/>
          <w:b w:val="0"/>
          <w:sz w:val="24"/>
          <w:szCs w:val="24"/>
        </w:rPr>
        <w:t>[基本要求]</w:t>
      </w:r>
    </w:p>
    <w:p w14:paraId="41A02CF4">
      <w:pPr>
        <w:rPr>
          <w:rFonts w:hint="eastAsia" w:ascii="仿宋_GB2312" w:eastAsia="仿宋_GB2312"/>
          <w:sz w:val="24"/>
        </w:rPr>
      </w:pPr>
      <w:r>
        <w:rPr>
          <w:rStyle w:val="12"/>
          <w:rFonts w:hint="default" w:ascii="仿宋_GB2312" w:eastAsia="仿宋_GB2312"/>
          <w:sz w:val="24"/>
          <w:szCs w:val="24"/>
        </w:rPr>
        <w:t>（1） 从键盘或文件读入一个合法的算术表达式，输出正确的结果。</w:t>
      </w:r>
    </w:p>
    <w:p w14:paraId="1EE8EBA8">
      <w:pPr>
        <w:rPr>
          <w:rStyle w:val="12"/>
          <w:rFonts w:hint="default" w:ascii="仿宋_GB2312" w:eastAsia="仿宋_GB2312"/>
          <w:sz w:val="24"/>
          <w:szCs w:val="24"/>
        </w:rPr>
      </w:pPr>
      <w:r>
        <w:rPr>
          <w:rStyle w:val="12"/>
          <w:rFonts w:hint="default" w:ascii="仿宋_GB2312" w:eastAsia="仿宋_GB2312"/>
          <w:sz w:val="24"/>
          <w:szCs w:val="24"/>
        </w:rPr>
        <w:t>（2） 显示输入序列和栈的变化过程。</w:t>
      </w:r>
    </w:p>
    <w:p w14:paraId="4B53D335">
      <w:pPr>
        <w:rPr>
          <w:rStyle w:val="12"/>
          <w:rFonts w:hint="default" w:ascii="仿宋_GB2312" w:eastAsia="仿宋_GB2312"/>
          <w:sz w:val="24"/>
          <w:szCs w:val="24"/>
        </w:rPr>
      </w:pPr>
      <w:r>
        <w:rPr>
          <w:rStyle w:val="12"/>
          <w:rFonts w:hint="default" w:ascii="仿宋_GB2312" w:eastAsia="仿宋_GB2312"/>
          <w:sz w:val="24"/>
          <w:szCs w:val="24"/>
        </w:rPr>
        <w:t>（3） 考虑算法的健壮性，当表达式错误时，要给出错误原因的提示。</w:t>
      </w:r>
    </w:p>
    <w:p w14:paraId="118B92E6">
      <w:pPr>
        <w:rPr>
          <w:rStyle w:val="12"/>
          <w:rFonts w:hint="default" w:ascii="仿宋_GB2312" w:eastAsia="仿宋_GB2312"/>
          <w:sz w:val="24"/>
          <w:szCs w:val="24"/>
        </w:rPr>
      </w:pPr>
      <w:r>
        <w:rPr>
          <w:rStyle w:val="12"/>
          <w:rFonts w:hint="default" w:ascii="仿宋_GB2312" w:eastAsia="仿宋_GB2312"/>
          <w:sz w:val="24"/>
          <w:szCs w:val="24"/>
        </w:rPr>
        <w:t>（4） 实现非整数的处理（*）。</w:t>
      </w:r>
    </w:p>
    <w:p w14:paraId="30BF6114">
      <w:pPr>
        <w:rPr>
          <w:rFonts w:ascii="仿宋_GB2312" w:eastAsia="仿宋_GB2312"/>
          <w:sz w:val="24"/>
        </w:rPr>
      </w:pPr>
    </w:p>
    <w:p w14:paraId="0B6F90DE">
      <w:pPr>
        <w:tabs>
          <w:tab w:val="center" w:pos="4153"/>
        </w:tabs>
        <w:rPr>
          <w:rFonts w:hint="eastAsia" w:ascii="仿宋_GB2312" w:eastAsia="仿宋_GB2312"/>
          <w:sz w:val="24"/>
        </w:rPr>
      </w:pPr>
      <w:r>
        <w:rPr>
          <w:rFonts w:hint="eastAsia" w:ascii="仿宋_GB2312" w:eastAsia="仿宋_GB2312"/>
          <w:sz w:val="24"/>
        </w:rPr>
        <w:t>【1</w:t>
      </w:r>
      <w:r>
        <w:rPr>
          <w:rFonts w:ascii="仿宋_GB2312" w:eastAsia="仿宋_GB2312"/>
          <w:sz w:val="24"/>
        </w:rPr>
        <w:t>5</w:t>
      </w:r>
      <w:r>
        <w:rPr>
          <w:rFonts w:hint="eastAsia" w:ascii="仿宋_GB2312" w:eastAsia="仿宋_GB2312"/>
          <w:sz w:val="24"/>
        </w:rPr>
        <w:t>】编写“连连看”程序。</w:t>
      </w:r>
      <w:r>
        <w:rPr>
          <w:rFonts w:hint="eastAsia" w:ascii="仿宋_GB2312" w:eastAsia="仿宋_GB2312"/>
          <w:bCs/>
          <w:sz w:val="24"/>
        </w:rPr>
        <w:t>(选</w:t>
      </w:r>
      <w:r>
        <w:rPr>
          <w:rFonts w:hint="eastAsia" w:ascii="仿宋_GB2312" w:eastAsia="仿宋_GB2312"/>
          <w:sz w:val="24"/>
        </w:rPr>
        <w:t>做</w:t>
      </w:r>
      <w:r>
        <w:rPr>
          <w:rFonts w:hint="eastAsia" w:ascii="仿宋_GB2312" w:eastAsia="仿宋_GB2312"/>
          <w:bCs/>
          <w:sz w:val="24"/>
        </w:rPr>
        <w:t>)（图）</w:t>
      </w:r>
    </w:p>
    <w:p w14:paraId="4BBBAD16">
      <w:pPr>
        <w:rPr>
          <w:rFonts w:hint="eastAsia" w:ascii="仿宋_GB2312" w:eastAsia="仿宋_GB2312"/>
          <w:sz w:val="24"/>
        </w:rPr>
      </w:pPr>
      <w:r>
        <w:rPr>
          <w:rFonts w:hint="eastAsia" w:ascii="仿宋_GB2312" w:eastAsia="仿宋_GB2312"/>
          <w:sz w:val="24"/>
        </w:rPr>
        <w:t>[</w:t>
      </w:r>
      <w:r>
        <w:rPr>
          <w:rStyle w:val="11"/>
          <w:rFonts w:hint="default" w:ascii="仿宋_GB2312" w:hAnsi="Verdana" w:eastAsia="仿宋_GB2312"/>
          <w:b w:val="0"/>
          <w:color w:val="333333"/>
          <w:sz w:val="24"/>
          <w:szCs w:val="24"/>
        </w:rPr>
        <w:t>问题描述</w:t>
      </w:r>
      <w:r>
        <w:rPr>
          <w:rFonts w:hint="eastAsia" w:ascii="仿宋_GB2312" w:eastAsia="仿宋_GB2312"/>
          <w:sz w:val="24"/>
        </w:rPr>
        <w:t>]</w:t>
      </w:r>
    </w:p>
    <w:p w14:paraId="69DE8718">
      <w:pPr>
        <w:ind w:firstLine="480" w:firstLineChars="200"/>
        <w:rPr>
          <w:rFonts w:hint="eastAsia" w:ascii="仿宋_GB2312" w:eastAsia="仿宋_GB2312"/>
          <w:sz w:val="24"/>
        </w:rPr>
      </w:pPr>
      <w:r>
        <w:rPr>
          <w:rFonts w:hint="eastAsia" w:ascii="仿宋_GB2312" w:eastAsia="仿宋_GB2312"/>
          <w:sz w:val="24"/>
        </w:rPr>
        <w:t>建立一个10*20的矩形方格图，其中有10种不同的图案，每种图案个数为偶数，填满矩形方格图。</w:t>
      </w:r>
    </w:p>
    <w:p w14:paraId="0BCB7A12">
      <w:pPr>
        <w:rPr>
          <w:rFonts w:hint="eastAsia" w:ascii="仿宋_GB2312" w:eastAsia="仿宋_GB2312"/>
          <w:color w:val="333333"/>
          <w:sz w:val="24"/>
        </w:rPr>
      </w:pPr>
      <w:r>
        <w:rPr>
          <w:rStyle w:val="11"/>
          <w:rFonts w:hint="default" w:ascii="仿宋_GB2312" w:hAnsi="Verdana" w:eastAsia="仿宋_GB2312"/>
          <w:b w:val="0"/>
          <w:color w:val="333333"/>
          <w:sz w:val="24"/>
          <w:szCs w:val="24"/>
        </w:rPr>
        <w:t>[基本要求]</w:t>
      </w:r>
    </w:p>
    <w:p w14:paraId="11140603">
      <w:pPr>
        <w:rPr>
          <w:rFonts w:hint="eastAsia" w:ascii="仿宋_GB2312" w:eastAsia="仿宋_GB2312"/>
          <w:sz w:val="24"/>
        </w:rPr>
      </w:pPr>
      <w:r>
        <w:rPr>
          <w:rFonts w:hint="eastAsia" w:ascii="仿宋_GB2312" w:eastAsia="仿宋_GB2312"/>
          <w:sz w:val="24"/>
        </w:rPr>
        <w:t>（1）随机产生原始数据</w:t>
      </w:r>
    </w:p>
    <w:p w14:paraId="7B380128">
      <w:pPr>
        <w:rPr>
          <w:rFonts w:hint="eastAsia" w:ascii="仿宋_GB2312" w:eastAsia="仿宋_GB2312"/>
          <w:sz w:val="24"/>
        </w:rPr>
      </w:pPr>
      <w:r>
        <w:rPr>
          <w:rFonts w:hint="eastAsia" w:ascii="仿宋_GB2312" w:eastAsia="仿宋_GB2312"/>
          <w:sz w:val="24"/>
        </w:rPr>
        <w:t>（2）输入两个位置，如果两者图案相同，并且用少于等于3的直线相连，可消除该两个图案。</w:t>
      </w:r>
    </w:p>
    <w:p w14:paraId="36987F09">
      <w:pPr>
        <w:rPr>
          <w:rFonts w:hint="eastAsia" w:ascii="仿宋_GB2312" w:eastAsia="仿宋_GB2312"/>
          <w:sz w:val="24"/>
        </w:rPr>
      </w:pPr>
    </w:p>
    <w:p w14:paraId="6150F738">
      <w:pPr>
        <w:rPr>
          <w:rFonts w:hint="eastAsia" w:ascii="仿宋_GB2312" w:eastAsia="仿宋_GB2312"/>
          <w:sz w:val="24"/>
        </w:rPr>
      </w:pPr>
      <w:r>
        <w:rPr>
          <w:rFonts w:hint="eastAsia" w:ascii="仿宋_GB2312" w:eastAsia="仿宋_GB2312"/>
          <w:sz w:val="24"/>
        </w:rPr>
        <w:t>【1</w:t>
      </w:r>
      <w:r>
        <w:rPr>
          <w:rFonts w:ascii="仿宋_GB2312" w:eastAsia="仿宋_GB2312"/>
          <w:sz w:val="24"/>
        </w:rPr>
        <w:t>6</w:t>
      </w:r>
      <w:r>
        <w:rPr>
          <w:rFonts w:hint="eastAsia" w:ascii="仿宋_GB2312" w:eastAsia="仿宋_GB2312"/>
          <w:sz w:val="24"/>
        </w:rPr>
        <w:t>】Hash表应用 （选做） （查找）</w:t>
      </w:r>
    </w:p>
    <w:p w14:paraId="0F5E0437">
      <w:pPr>
        <w:tabs>
          <w:tab w:val="center" w:pos="4153"/>
        </w:tabs>
        <w:rPr>
          <w:rFonts w:hint="eastAsia" w:ascii="仿宋_GB2312" w:eastAsia="仿宋_GB2312"/>
          <w:sz w:val="24"/>
        </w:rPr>
      </w:pPr>
      <w:r>
        <w:rPr>
          <w:rFonts w:hint="eastAsia" w:ascii="仿宋_GB2312" w:eastAsia="仿宋_GB2312"/>
          <w:sz w:val="24"/>
        </w:rPr>
        <w:t>[问题描述]</w:t>
      </w:r>
    </w:p>
    <w:p w14:paraId="52D112E5">
      <w:pPr>
        <w:ind w:firstLine="480" w:firstLineChars="200"/>
        <w:rPr>
          <w:rFonts w:hint="eastAsia" w:ascii="仿宋_GB2312" w:eastAsia="仿宋_GB2312"/>
          <w:sz w:val="24"/>
        </w:rPr>
      </w:pPr>
      <w:r>
        <w:rPr>
          <w:rFonts w:hint="eastAsia" w:ascii="仿宋_GB2312" w:eastAsia="仿宋_GB2312"/>
          <w:sz w:val="24"/>
        </w:rPr>
        <w:t xml:space="preserve">设计散列表实现VIP客户发掘。对身份证号进行Hash, 通过对乘客某时间段内的乘机频率、里程数统计，发掘VIP客户。 </w:t>
      </w:r>
    </w:p>
    <w:p w14:paraId="370CDAC8">
      <w:pPr>
        <w:rPr>
          <w:rFonts w:hint="eastAsia" w:ascii="仿宋_GB2312" w:eastAsia="仿宋_GB2312"/>
          <w:sz w:val="24"/>
        </w:rPr>
      </w:pPr>
      <w:r>
        <w:rPr>
          <w:rFonts w:hint="eastAsia" w:ascii="仿宋_GB2312" w:eastAsia="仿宋_GB2312"/>
          <w:sz w:val="24"/>
        </w:rPr>
        <w:t>[基本要求]</w:t>
      </w:r>
    </w:p>
    <w:p w14:paraId="4CC4A290">
      <w:pPr>
        <w:rPr>
          <w:rFonts w:hint="eastAsia" w:ascii="仿宋_GB2312" w:eastAsia="仿宋_GB2312"/>
          <w:sz w:val="24"/>
        </w:rPr>
      </w:pPr>
      <w:r>
        <w:rPr>
          <w:rFonts w:hint="eastAsia" w:ascii="仿宋_GB2312" w:eastAsia="仿宋_GB2312"/>
          <w:sz w:val="24"/>
        </w:rPr>
        <w:t xml:space="preserve">（1） 设每个记录有下列数据项：身份证号码（虚构，位数和编码规则与真实一致即可）、姓名、航班号、航班日期、里程。 </w:t>
      </w:r>
    </w:p>
    <w:p w14:paraId="78204004">
      <w:pPr>
        <w:rPr>
          <w:rFonts w:hint="eastAsia" w:ascii="仿宋_GB2312" w:eastAsia="仿宋_GB2312"/>
          <w:sz w:val="24"/>
        </w:rPr>
      </w:pPr>
      <w:r>
        <w:rPr>
          <w:rFonts w:hint="eastAsia" w:ascii="仿宋_GB2312" w:eastAsia="仿宋_GB2312"/>
          <w:sz w:val="24"/>
        </w:rPr>
        <w:t xml:space="preserve">（2） 从文件输入各记录，以身份证号码为关键字建立散列表。 </w:t>
      </w:r>
    </w:p>
    <w:p w14:paraId="1ED84004">
      <w:pPr>
        <w:rPr>
          <w:rFonts w:hint="eastAsia" w:ascii="仿宋_GB2312" w:eastAsia="仿宋_GB2312"/>
          <w:sz w:val="24"/>
        </w:rPr>
      </w:pPr>
      <w:r>
        <w:rPr>
          <w:rFonts w:hint="eastAsia" w:ascii="仿宋_GB2312" w:eastAsia="仿宋_GB2312"/>
          <w:sz w:val="24"/>
        </w:rPr>
        <w:t>（3） 分别采用开放定址（自行选择和设计定址方案）和链地址两种方案解决冲突；显示发生冲突的次数、每次中解决冲突进行重定位的次数。</w:t>
      </w:r>
    </w:p>
    <w:p w14:paraId="5FD8E8AA">
      <w:pPr>
        <w:rPr>
          <w:rFonts w:hint="eastAsia" w:ascii="仿宋_GB2312" w:eastAsia="仿宋_GB2312"/>
          <w:sz w:val="24"/>
        </w:rPr>
      </w:pPr>
      <w:r>
        <w:rPr>
          <w:rFonts w:hint="eastAsia" w:ascii="仿宋_GB2312" w:eastAsia="仿宋_GB2312"/>
          <w:sz w:val="24"/>
        </w:rPr>
        <w:t>（4）记录条数至少在100条以上。</w:t>
      </w:r>
    </w:p>
    <w:p w14:paraId="2DE9A881">
      <w:pPr>
        <w:rPr>
          <w:rFonts w:hint="eastAsia" w:ascii="仿宋_GB2312" w:eastAsia="仿宋_GB2312"/>
          <w:sz w:val="24"/>
        </w:rPr>
      </w:pPr>
      <w:r>
        <w:rPr>
          <w:rFonts w:hint="eastAsia" w:ascii="仿宋_GB2312" w:eastAsia="仿宋_GB2312"/>
          <w:sz w:val="24"/>
        </w:rPr>
        <w:t>（5） 从记录中实现乘客乘机频率、里程数统计，从而发掘VIP客户。</w:t>
      </w:r>
    </w:p>
    <w:p w14:paraId="0477C9B5">
      <w:pPr>
        <w:rPr>
          <w:rFonts w:hint="eastAsia" w:ascii="仿宋_GB2312" w:eastAsia="仿宋_GB2312"/>
          <w:sz w:val="24"/>
        </w:rPr>
      </w:pPr>
    </w:p>
    <w:p w14:paraId="557DFFC0">
      <w:pPr>
        <w:rPr>
          <w:rFonts w:hint="eastAsia" w:ascii="仿宋_GB2312" w:eastAsia="仿宋_GB2312"/>
          <w:sz w:val="24"/>
        </w:rPr>
      </w:pPr>
      <w:r>
        <w:rPr>
          <w:rFonts w:hint="eastAsia" w:ascii="仿宋_GB2312" w:eastAsia="仿宋_GB2312"/>
          <w:sz w:val="24"/>
        </w:rPr>
        <w:t>【1</w:t>
      </w:r>
      <w:r>
        <w:rPr>
          <w:rFonts w:ascii="仿宋_GB2312" w:eastAsia="仿宋_GB2312"/>
          <w:sz w:val="24"/>
        </w:rPr>
        <w:t>7</w:t>
      </w:r>
      <w:r>
        <w:rPr>
          <w:rFonts w:hint="eastAsia" w:ascii="仿宋_GB2312" w:eastAsia="仿宋_GB2312"/>
          <w:sz w:val="24"/>
        </w:rPr>
        <w:t>】营业窗口队列模拟 (选做)（队列）</w:t>
      </w:r>
    </w:p>
    <w:p w14:paraId="5223D98B">
      <w:pPr>
        <w:rPr>
          <w:rFonts w:hint="eastAsia" w:ascii="仿宋_GB2312" w:eastAsia="仿宋_GB2312"/>
          <w:sz w:val="24"/>
        </w:rPr>
      </w:pPr>
      <w:r>
        <w:rPr>
          <w:rFonts w:hint="eastAsia" w:ascii="仿宋_GB2312" w:eastAsia="仿宋_GB2312"/>
          <w:sz w:val="24"/>
        </w:rPr>
        <w:t>[</w:t>
      </w:r>
      <w:r>
        <w:rPr>
          <w:rStyle w:val="11"/>
          <w:rFonts w:hint="default" w:ascii="仿宋_GB2312" w:hAnsi="Verdana" w:eastAsia="仿宋_GB2312"/>
          <w:b w:val="0"/>
          <w:sz w:val="24"/>
          <w:szCs w:val="24"/>
        </w:rPr>
        <w:t>问题描述</w:t>
      </w:r>
      <w:r>
        <w:rPr>
          <w:rFonts w:hint="eastAsia" w:ascii="仿宋_GB2312" w:eastAsia="仿宋_GB2312"/>
          <w:sz w:val="24"/>
        </w:rPr>
        <w:t>]</w:t>
      </w:r>
    </w:p>
    <w:p w14:paraId="7447F1CC">
      <w:pPr>
        <w:ind w:firstLine="480" w:firstLineChars="200"/>
        <w:rPr>
          <w:rFonts w:hint="eastAsia" w:ascii="仿宋_GB2312" w:eastAsia="仿宋_GB2312"/>
          <w:sz w:val="24"/>
        </w:rPr>
      </w:pPr>
      <w:r>
        <w:rPr>
          <w:rFonts w:hint="eastAsia" w:ascii="仿宋_GB2312" w:eastAsia="仿宋_GB2312"/>
          <w:sz w:val="24"/>
        </w:rPr>
        <w:t>实现具有n（n=3）个窗口的现实队列模拟，统计每人的等待时间。</w:t>
      </w:r>
    </w:p>
    <w:p w14:paraId="0706342D">
      <w:pPr>
        <w:rPr>
          <w:rFonts w:hint="eastAsia" w:ascii="仿宋_GB2312" w:eastAsia="仿宋_GB2312"/>
          <w:sz w:val="24"/>
        </w:rPr>
      </w:pPr>
      <w:r>
        <w:rPr>
          <w:rStyle w:val="11"/>
          <w:rFonts w:hint="default" w:ascii="仿宋_GB2312" w:hAnsi="Verdana" w:eastAsia="仿宋_GB2312"/>
          <w:b w:val="0"/>
          <w:sz w:val="24"/>
          <w:szCs w:val="24"/>
        </w:rPr>
        <w:t>[基本要求]</w:t>
      </w:r>
    </w:p>
    <w:p w14:paraId="195C0297">
      <w:pPr>
        <w:rPr>
          <w:rFonts w:hint="eastAsia" w:ascii="仿宋_GB2312" w:eastAsia="仿宋_GB2312"/>
          <w:sz w:val="24"/>
        </w:rPr>
      </w:pPr>
      <w:r>
        <w:rPr>
          <w:rFonts w:hint="eastAsia" w:ascii="仿宋_GB2312" w:eastAsia="仿宋_GB2312"/>
          <w:sz w:val="24"/>
        </w:rPr>
        <w:t>（1） 随机产生顾客的到达时间和服务时间存储文件。</w:t>
      </w:r>
    </w:p>
    <w:p w14:paraId="0BA9565D">
      <w:pPr>
        <w:rPr>
          <w:rFonts w:hint="eastAsia" w:ascii="仿宋_GB2312" w:eastAsia="仿宋_GB2312"/>
          <w:sz w:val="24"/>
        </w:rPr>
      </w:pPr>
      <w:r>
        <w:rPr>
          <w:rFonts w:hint="eastAsia" w:ascii="仿宋_GB2312" w:eastAsia="仿宋_GB2312"/>
          <w:sz w:val="24"/>
        </w:rPr>
        <w:t>（2） 利用文件数据实现队列的插入和删除。</w:t>
      </w:r>
    </w:p>
    <w:p w14:paraId="6F0A8B57">
      <w:pPr>
        <w:rPr>
          <w:rFonts w:hint="eastAsia" w:ascii="仿宋_GB2312" w:eastAsia="仿宋_GB2312"/>
          <w:sz w:val="24"/>
        </w:rPr>
      </w:pPr>
      <w:r>
        <w:rPr>
          <w:rFonts w:hint="eastAsia" w:ascii="仿宋_GB2312" w:eastAsia="仿宋_GB2312"/>
          <w:sz w:val="24"/>
        </w:rPr>
        <w:t>（3）当有顾客离开时，根据队列长度调整队尾。</w:t>
      </w:r>
    </w:p>
    <w:p w14:paraId="24242E39">
      <w:pPr>
        <w:rPr>
          <w:rFonts w:hint="eastAsia" w:ascii="仿宋_GB2312" w:eastAsia="仿宋_GB2312"/>
          <w:sz w:val="24"/>
        </w:rPr>
      </w:pPr>
      <w:r>
        <w:rPr>
          <w:rFonts w:hint="eastAsia" w:ascii="仿宋_GB2312" w:eastAsia="仿宋_GB2312"/>
          <w:sz w:val="24"/>
        </w:rPr>
        <w:t>（4）考虑顾客中途离队的情况。</w:t>
      </w:r>
    </w:p>
    <w:p w14:paraId="2FF4F3DB">
      <w:pPr>
        <w:rPr>
          <w:rFonts w:hint="eastAsia" w:ascii="仿宋_GB2312" w:eastAsia="仿宋_GB2312"/>
          <w:sz w:val="24"/>
        </w:rPr>
      </w:pPr>
      <w:r>
        <w:rPr>
          <w:rFonts w:hint="eastAsia" w:ascii="仿宋_GB2312" w:eastAsia="仿宋_GB2312"/>
          <w:sz w:val="24"/>
        </w:rPr>
        <w:t>（5） 考虑顾客具有优先级的情况。</w:t>
      </w:r>
    </w:p>
    <w:p w14:paraId="17E5A1E3">
      <w:pPr>
        <w:rPr>
          <w:rFonts w:hint="eastAsia" w:ascii="仿宋_GB2312" w:eastAsia="仿宋_GB2312"/>
          <w:sz w:val="24"/>
        </w:rPr>
      </w:pPr>
    </w:p>
    <w:p w14:paraId="5CCFF661">
      <w:pPr>
        <w:rPr>
          <w:rFonts w:hint="eastAsia" w:ascii="仿宋_GB2312" w:eastAsia="仿宋_GB2312"/>
          <w:sz w:val="24"/>
        </w:rPr>
      </w:pPr>
      <w:r>
        <w:rPr>
          <w:rFonts w:hint="eastAsia" w:ascii="仿宋_GB2312" w:eastAsia="仿宋_GB2312"/>
          <w:sz w:val="24"/>
        </w:rPr>
        <w:t>【1</w:t>
      </w:r>
      <w:r>
        <w:rPr>
          <w:rFonts w:ascii="仿宋_GB2312" w:eastAsia="仿宋_GB2312"/>
          <w:sz w:val="24"/>
        </w:rPr>
        <w:t>8</w:t>
      </w:r>
      <w:r>
        <w:rPr>
          <w:rFonts w:hint="eastAsia" w:ascii="仿宋_GB2312" w:eastAsia="仿宋_GB2312"/>
          <w:sz w:val="24"/>
        </w:rPr>
        <w:t>】树的应用 (选做)（树）</w:t>
      </w:r>
    </w:p>
    <w:p w14:paraId="6F60A4DF">
      <w:pPr>
        <w:tabs>
          <w:tab w:val="center" w:pos="4153"/>
        </w:tabs>
        <w:rPr>
          <w:rStyle w:val="12"/>
          <w:rFonts w:hint="default" w:ascii="仿宋_GB2312" w:eastAsia="仿宋_GB2312"/>
          <w:sz w:val="24"/>
          <w:szCs w:val="24"/>
        </w:rPr>
      </w:pPr>
      <w:r>
        <w:rPr>
          <w:rStyle w:val="12"/>
          <w:rFonts w:hint="default" w:ascii="仿宋_GB2312" w:eastAsia="仿宋_GB2312"/>
          <w:sz w:val="24"/>
          <w:szCs w:val="24"/>
        </w:rPr>
        <w:t xml:space="preserve"> [问题描述]</w:t>
      </w:r>
    </w:p>
    <w:p w14:paraId="4D7C3810">
      <w:pPr>
        <w:tabs>
          <w:tab w:val="center" w:pos="4153"/>
        </w:tabs>
        <w:rPr>
          <w:rStyle w:val="12"/>
          <w:rFonts w:hint="default" w:ascii="仿宋_GB2312" w:eastAsia="仿宋_GB2312"/>
          <w:sz w:val="24"/>
          <w:szCs w:val="24"/>
        </w:rPr>
      </w:pPr>
      <w:r>
        <w:rPr>
          <w:rStyle w:val="12"/>
          <w:rFonts w:hint="default" w:ascii="仿宋_GB2312" w:eastAsia="仿宋_GB2312"/>
          <w:sz w:val="24"/>
          <w:szCs w:val="24"/>
        </w:rPr>
        <w:t>　　JSON (JavaScript Object Notation) 是一种轻量级的数据交换格式，可以用来描述半结构化的数据。JSON 格式中的基本单元是值 (value)，出于简化的目的本题只涉及 2 种类型的值：</w:t>
      </w:r>
    </w:p>
    <w:p w14:paraId="0A7AA221">
      <w:pPr>
        <w:tabs>
          <w:tab w:val="center" w:pos="4153"/>
        </w:tabs>
        <w:rPr>
          <w:rStyle w:val="12"/>
          <w:rFonts w:hint="default" w:ascii="仿宋_GB2312" w:eastAsia="仿宋_GB2312"/>
          <w:sz w:val="24"/>
          <w:szCs w:val="24"/>
        </w:rPr>
      </w:pPr>
      <w:r>
        <w:rPr>
          <w:rStyle w:val="12"/>
          <w:rFonts w:hint="default" w:ascii="仿宋_GB2312" w:eastAsia="仿宋_GB2312"/>
          <w:sz w:val="24"/>
          <w:szCs w:val="24"/>
        </w:rPr>
        <w:t>　　* 字符串 (string)：字符串是由双引号 " 括起来的一组字符（可以为空）。如果字符串的内容中出现双引号 "，在双引号前面加反斜杠，也就是用 \" 表示；如果出现反斜杠 \，则用两个反斜杠 \\ 表示。反斜杠后面不能出现 " 和 \ 以外的字符。例如：""、"hello"、"\"\\"。</w:t>
      </w:r>
    </w:p>
    <w:p w14:paraId="7422E9BE">
      <w:pPr>
        <w:tabs>
          <w:tab w:val="center" w:pos="4153"/>
        </w:tabs>
        <w:rPr>
          <w:rStyle w:val="12"/>
          <w:rFonts w:hint="default" w:ascii="仿宋_GB2312" w:eastAsia="仿宋_GB2312"/>
          <w:sz w:val="24"/>
          <w:szCs w:val="24"/>
        </w:rPr>
      </w:pPr>
      <w:r>
        <w:rPr>
          <w:rStyle w:val="12"/>
          <w:rFonts w:hint="default" w:ascii="仿宋_GB2312" w:eastAsia="仿宋_GB2312"/>
          <w:sz w:val="24"/>
          <w:szCs w:val="24"/>
        </w:rPr>
        <w:t>　　* 对象 (object)：对象是一组键值对的无序集合（可以为空）。键值对表示对象的属性，键是属性名，值是属性的内容。对象以左花括号 { 开始，右花括号 } 结束，键值对之间以逗号 , 分隔。一个键值对的键和值之间以冒号 : 分隔。键必须是字符串，同一个对象所有键值对的键必须两两都不相同；值可以是字符串，也可以是另一个对象。例如：{}、{"foo": "bar"}、{"Mon": "weekday", "Tue": "weekday", "Sun": "weekend"}。</w:t>
      </w:r>
    </w:p>
    <w:p w14:paraId="7C4DAA9D">
      <w:pPr>
        <w:tabs>
          <w:tab w:val="center" w:pos="4153"/>
        </w:tabs>
        <w:rPr>
          <w:rStyle w:val="12"/>
          <w:rFonts w:hint="default" w:ascii="仿宋_GB2312" w:eastAsia="仿宋_GB2312"/>
          <w:sz w:val="24"/>
          <w:szCs w:val="24"/>
        </w:rPr>
      </w:pPr>
      <w:r>
        <w:rPr>
          <w:rStyle w:val="12"/>
          <w:rFonts w:hint="default" w:ascii="仿宋_GB2312" w:eastAsia="仿宋_GB2312"/>
          <w:sz w:val="24"/>
          <w:szCs w:val="24"/>
        </w:rPr>
        <w:t>　　除了字符串内部的位置，其他位置都可以插入一个或多个空格使得 JSON 的呈现更加美观，也可以在一些地方换行，不会影响所表示的数据内容。例如，上面举例的最后一个 JSON 数据也可以写成如下形式。</w:t>
      </w:r>
    </w:p>
    <w:p w14:paraId="1AF77407">
      <w:pPr>
        <w:tabs>
          <w:tab w:val="center" w:pos="4153"/>
        </w:tabs>
        <w:rPr>
          <w:rStyle w:val="12"/>
          <w:rFonts w:hint="default" w:ascii="仿宋_GB2312" w:eastAsia="仿宋_GB2312"/>
          <w:sz w:val="24"/>
          <w:szCs w:val="24"/>
        </w:rPr>
      </w:pPr>
      <w:r>
        <w:rPr>
          <w:rStyle w:val="12"/>
          <w:rFonts w:hint="default" w:ascii="仿宋_GB2312" w:eastAsia="仿宋_GB2312"/>
          <w:sz w:val="24"/>
          <w:szCs w:val="24"/>
        </w:rPr>
        <w:t>　　{</w:t>
      </w:r>
    </w:p>
    <w:p w14:paraId="1095DB52">
      <w:pPr>
        <w:tabs>
          <w:tab w:val="center" w:pos="4153"/>
        </w:tabs>
        <w:rPr>
          <w:rStyle w:val="12"/>
          <w:rFonts w:hint="default" w:ascii="仿宋_GB2312" w:eastAsia="仿宋_GB2312"/>
          <w:sz w:val="24"/>
          <w:szCs w:val="24"/>
        </w:rPr>
      </w:pPr>
      <w:r>
        <w:rPr>
          <w:rStyle w:val="12"/>
          <w:rFonts w:hint="default" w:ascii="仿宋_GB2312" w:eastAsia="仿宋_GB2312"/>
          <w:sz w:val="24"/>
          <w:szCs w:val="24"/>
        </w:rPr>
        <w:t>　　"Mon": "weekday",</w:t>
      </w:r>
    </w:p>
    <w:p w14:paraId="7631577D">
      <w:pPr>
        <w:tabs>
          <w:tab w:val="center" w:pos="4153"/>
        </w:tabs>
        <w:rPr>
          <w:rStyle w:val="12"/>
          <w:rFonts w:hint="default" w:ascii="仿宋_GB2312" w:eastAsia="仿宋_GB2312"/>
          <w:sz w:val="24"/>
          <w:szCs w:val="24"/>
        </w:rPr>
      </w:pPr>
      <w:r>
        <w:rPr>
          <w:rStyle w:val="12"/>
          <w:rFonts w:hint="default" w:ascii="仿宋_GB2312" w:eastAsia="仿宋_GB2312"/>
          <w:sz w:val="24"/>
          <w:szCs w:val="24"/>
        </w:rPr>
        <w:t>　　"Tue": "weekday",</w:t>
      </w:r>
    </w:p>
    <w:p w14:paraId="7D93DEDB">
      <w:pPr>
        <w:tabs>
          <w:tab w:val="center" w:pos="4153"/>
        </w:tabs>
        <w:rPr>
          <w:rStyle w:val="12"/>
          <w:rFonts w:hint="default" w:ascii="仿宋_GB2312" w:eastAsia="仿宋_GB2312"/>
          <w:sz w:val="24"/>
          <w:szCs w:val="24"/>
        </w:rPr>
      </w:pPr>
      <w:r>
        <w:rPr>
          <w:rStyle w:val="12"/>
          <w:rFonts w:hint="default" w:ascii="仿宋_GB2312" w:eastAsia="仿宋_GB2312"/>
          <w:sz w:val="24"/>
          <w:szCs w:val="24"/>
        </w:rPr>
        <w:t>　　"Sun": "weekend"</w:t>
      </w:r>
    </w:p>
    <w:p w14:paraId="14C9B23B">
      <w:pPr>
        <w:tabs>
          <w:tab w:val="center" w:pos="4153"/>
        </w:tabs>
        <w:rPr>
          <w:rStyle w:val="12"/>
          <w:rFonts w:hint="default" w:ascii="仿宋_GB2312" w:eastAsia="仿宋_GB2312"/>
          <w:sz w:val="24"/>
          <w:szCs w:val="24"/>
        </w:rPr>
      </w:pPr>
      <w:r>
        <w:rPr>
          <w:rStyle w:val="12"/>
          <w:rFonts w:hint="default" w:ascii="仿宋_GB2312" w:eastAsia="仿宋_GB2312"/>
          <w:sz w:val="24"/>
          <w:szCs w:val="24"/>
        </w:rPr>
        <w:t>　　}</w:t>
      </w:r>
    </w:p>
    <w:p w14:paraId="17C99434">
      <w:pPr>
        <w:tabs>
          <w:tab w:val="center" w:pos="4153"/>
        </w:tabs>
        <w:rPr>
          <w:rStyle w:val="12"/>
          <w:rFonts w:hint="default" w:ascii="仿宋_GB2312" w:eastAsia="仿宋_GB2312"/>
          <w:sz w:val="24"/>
          <w:szCs w:val="24"/>
        </w:rPr>
      </w:pPr>
      <w:r>
        <w:rPr>
          <w:rStyle w:val="12"/>
          <w:rFonts w:hint="default" w:ascii="仿宋_GB2312" w:eastAsia="仿宋_GB2312"/>
          <w:sz w:val="24"/>
          <w:szCs w:val="24"/>
        </w:rPr>
        <w:t>　　给出一个 JSON 格式描述的数据，以及若干查询，编程返回这些查询的结果。</w:t>
      </w:r>
    </w:p>
    <w:p w14:paraId="7670FA2B">
      <w:pPr>
        <w:tabs>
          <w:tab w:val="center" w:pos="4153"/>
        </w:tabs>
        <w:rPr>
          <w:rStyle w:val="12"/>
          <w:rFonts w:hint="default" w:ascii="仿宋_GB2312" w:eastAsia="仿宋_GB2312"/>
          <w:sz w:val="24"/>
          <w:szCs w:val="24"/>
        </w:rPr>
      </w:pPr>
      <w:r>
        <w:rPr>
          <w:rStyle w:val="12"/>
          <w:rFonts w:hint="default" w:ascii="仿宋_GB2312" w:eastAsia="仿宋_GB2312"/>
          <w:sz w:val="24"/>
          <w:szCs w:val="24"/>
        </w:rPr>
        <w:t>输入格式</w:t>
      </w:r>
    </w:p>
    <w:p w14:paraId="2D9DD26A">
      <w:pPr>
        <w:tabs>
          <w:tab w:val="center" w:pos="4153"/>
        </w:tabs>
        <w:rPr>
          <w:rStyle w:val="12"/>
          <w:rFonts w:hint="default" w:ascii="仿宋_GB2312" w:eastAsia="仿宋_GB2312"/>
          <w:sz w:val="24"/>
          <w:szCs w:val="24"/>
        </w:rPr>
      </w:pPr>
      <w:r>
        <w:rPr>
          <w:rStyle w:val="12"/>
          <w:rFonts w:hint="default" w:ascii="仿宋_GB2312" w:eastAsia="仿宋_GB2312"/>
          <w:sz w:val="24"/>
          <w:szCs w:val="24"/>
        </w:rPr>
        <w:t>　　第一行是两个正整数 n 和 m，分别表示 JSON 数据的行数和查询的个数。</w:t>
      </w:r>
    </w:p>
    <w:p w14:paraId="30739F63">
      <w:pPr>
        <w:tabs>
          <w:tab w:val="center" w:pos="4153"/>
        </w:tabs>
        <w:rPr>
          <w:rStyle w:val="12"/>
          <w:rFonts w:hint="default" w:ascii="仿宋_GB2312" w:eastAsia="仿宋_GB2312"/>
          <w:sz w:val="24"/>
          <w:szCs w:val="24"/>
        </w:rPr>
      </w:pPr>
      <w:r>
        <w:rPr>
          <w:rStyle w:val="12"/>
          <w:rFonts w:hint="default" w:ascii="仿宋_GB2312" w:eastAsia="仿宋_GB2312"/>
          <w:sz w:val="24"/>
          <w:szCs w:val="24"/>
        </w:rPr>
        <w:t>　　接下来 n 行，描述一个 JSON 数据，保证输入是一个合法的 JSON 对象。</w:t>
      </w:r>
    </w:p>
    <w:p w14:paraId="0245D90B">
      <w:pPr>
        <w:tabs>
          <w:tab w:val="center" w:pos="4153"/>
        </w:tabs>
        <w:rPr>
          <w:rStyle w:val="12"/>
          <w:rFonts w:hint="default" w:ascii="仿宋_GB2312" w:eastAsia="仿宋_GB2312"/>
          <w:sz w:val="24"/>
          <w:szCs w:val="24"/>
        </w:rPr>
      </w:pPr>
      <w:r>
        <w:rPr>
          <w:rStyle w:val="12"/>
          <w:rFonts w:hint="default" w:ascii="仿宋_GB2312" w:eastAsia="仿宋_GB2312"/>
          <w:sz w:val="24"/>
          <w:szCs w:val="24"/>
        </w:rPr>
        <w:t>　　接下来 m 行，每行描述一个查询。给出要查询的属性名，要求返回对应属性的内容。需要支持多层查询，各层的属性名之间用小数点 . 连接。保证查询的格式都是合法的。</w:t>
      </w:r>
    </w:p>
    <w:p w14:paraId="40055962">
      <w:pPr>
        <w:tabs>
          <w:tab w:val="center" w:pos="4153"/>
        </w:tabs>
        <w:rPr>
          <w:rStyle w:val="12"/>
          <w:rFonts w:hint="default" w:ascii="仿宋_GB2312" w:eastAsia="仿宋_GB2312"/>
          <w:sz w:val="24"/>
          <w:szCs w:val="24"/>
        </w:rPr>
      </w:pPr>
      <w:r>
        <w:rPr>
          <w:rStyle w:val="12"/>
          <w:rFonts w:hint="default" w:ascii="仿宋_GB2312" w:eastAsia="仿宋_GB2312"/>
          <w:sz w:val="24"/>
          <w:szCs w:val="24"/>
        </w:rPr>
        <w:t>[基本要求]</w:t>
      </w:r>
    </w:p>
    <w:p w14:paraId="4F70FEB9">
      <w:pPr>
        <w:tabs>
          <w:tab w:val="center" w:pos="4153"/>
        </w:tabs>
        <w:rPr>
          <w:rStyle w:val="12"/>
          <w:rFonts w:hint="default" w:ascii="仿宋_GB2312" w:eastAsia="仿宋_GB2312"/>
          <w:sz w:val="24"/>
          <w:szCs w:val="24"/>
        </w:rPr>
      </w:pPr>
      <w:r>
        <w:rPr>
          <w:rStyle w:val="12"/>
          <w:rFonts w:hint="default" w:ascii="仿宋_GB2312" w:eastAsia="仿宋_GB2312"/>
          <w:sz w:val="24"/>
          <w:szCs w:val="24"/>
        </w:rPr>
        <w:t>输出格式</w:t>
      </w:r>
    </w:p>
    <w:p w14:paraId="5DAAC6E2">
      <w:pPr>
        <w:tabs>
          <w:tab w:val="center" w:pos="4153"/>
        </w:tabs>
        <w:rPr>
          <w:rStyle w:val="12"/>
          <w:rFonts w:hint="default" w:ascii="仿宋_GB2312" w:eastAsia="仿宋_GB2312"/>
          <w:sz w:val="24"/>
          <w:szCs w:val="24"/>
        </w:rPr>
      </w:pPr>
      <w:r>
        <w:rPr>
          <w:rStyle w:val="12"/>
          <w:rFonts w:hint="default" w:ascii="仿宋_GB2312" w:eastAsia="仿宋_GB2312"/>
          <w:sz w:val="24"/>
          <w:szCs w:val="24"/>
        </w:rPr>
        <w:t>　　对于输入的每一个查询，按顺序输出查询结果，每个结果占一行。</w:t>
      </w:r>
    </w:p>
    <w:p w14:paraId="19145DCF">
      <w:pPr>
        <w:tabs>
          <w:tab w:val="center" w:pos="4153"/>
        </w:tabs>
        <w:rPr>
          <w:rStyle w:val="12"/>
          <w:rFonts w:hint="default" w:ascii="仿宋_GB2312" w:eastAsia="仿宋_GB2312"/>
          <w:sz w:val="24"/>
          <w:szCs w:val="24"/>
        </w:rPr>
      </w:pPr>
      <w:r>
        <w:rPr>
          <w:rStyle w:val="12"/>
          <w:rFonts w:hint="default" w:ascii="仿宋_GB2312" w:eastAsia="仿宋_GB2312"/>
          <w:sz w:val="24"/>
          <w:szCs w:val="24"/>
        </w:rPr>
        <w:t>　　如果查询结果是一个字符串，则输出 STRING &lt;string&gt;，其中 &lt;string&gt; 是字符串的值，中间用一个空格分隔。</w:t>
      </w:r>
    </w:p>
    <w:p w14:paraId="17E1090C">
      <w:pPr>
        <w:tabs>
          <w:tab w:val="center" w:pos="4153"/>
        </w:tabs>
        <w:rPr>
          <w:rStyle w:val="12"/>
          <w:rFonts w:hint="default" w:ascii="仿宋_GB2312" w:eastAsia="仿宋_GB2312"/>
          <w:sz w:val="24"/>
          <w:szCs w:val="24"/>
        </w:rPr>
      </w:pPr>
      <w:r>
        <w:rPr>
          <w:rStyle w:val="12"/>
          <w:rFonts w:hint="default" w:ascii="仿宋_GB2312" w:eastAsia="仿宋_GB2312"/>
          <w:sz w:val="24"/>
          <w:szCs w:val="24"/>
        </w:rPr>
        <w:t>　　如果查询结果是一个对象，则输出 OBJECT，不需要输出对象的内容。</w:t>
      </w:r>
    </w:p>
    <w:p w14:paraId="6B88AA60">
      <w:pPr>
        <w:tabs>
          <w:tab w:val="center" w:pos="4153"/>
        </w:tabs>
        <w:rPr>
          <w:rStyle w:val="12"/>
          <w:rFonts w:hint="default" w:ascii="仿宋_GB2312" w:eastAsia="仿宋_GB2312"/>
          <w:sz w:val="24"/>
          <w:szCs w:val="24"/>
        </w:rPr>
      </w:pPr>
      <w:r>
        <w:rPr>
          <w:rStyle w:val="12"/>
          <w:rFonts w:hint="default" w:ascii="仿宋_GB2312" w:eastAsia="仿宋_GB2312"/>
          <w:sz w:val="24"/>
          <w:szCs w:val="24"/>
        </w:rPr>
        <w:t>　　如果查询结果不存在，则输出 NOTEXIST。</w:t>
      </w:r>
    </w:p>
    <w:p w14:paraId="5169DF29">
      <w:pPr>
        <w:tabs>
          <w:tab w:val="center" w:pos="4153"/>
        </w:tabs>
        <w:rPr>
          <w:rStyle w:val="12"/>
          <w:rFonts w:hint="default" w:ascii="仿宋_GB2312" w:eastAsia="仿宋_GB2312"/>
          <w:sz w:val="24"/>
          <w:szCs w:val="24"/>
        </w:rPr>
      </w:pPr>
      <w:r>
        <w:rPr>
          <w:rStyle w:val="12"/>
          <w:rFonts w:hint="default" w:ascii="仿宋_GB2312" w:eastAsia="仿宋_GB2312"/>
          <w:sz w:val="24"/>
          <w:szCs w:val="24"/>
        </w:rPr>
        <w:t>样例输入</w:t>
      </w:r>
    </w:p>
    <w:p w14:paraId="3004C912">
      <w:pPr>
        <w:tabs>
          <w:tab w:val="center" w:pos="4153"/>
        </w:tabs>
        <w:rPr>
          <w:rStyle w:val="12"/>
          <w:rFonts w:hint="default" w:ascii="仿宋_GB2312" w:eastAsia="仿宋_GB2312"/>
          <w:sz w:val="24"/>
          <w:szCs w:val="24"/>
        </w:rPr>
      </w:pPr>
      <w:r>
        <w:rPr>
          <w:rStyle w:val="12"/>
          <w:rFonts w:hint="default" w:ascii="仿宋_GB2312" w:eastAsia="仿宋_GB2312"/>
          <w:sz w:val="24"/>
          <w:szCs w:val="24"/>
        </w:rPr>
        <w:t>10 5</w:t>
      </w:r>
    </w:p>
    <w:p w14:paraId="2957E045">
      <w:pPr>
        <w:tabs>
          <w:tab w:val="center" w:pos="4153"/>
        </w:tabs>
        <w:rPr>
          <w:rStyle w:val="12"/>
          <w:rFonts w:hint="default" w:ascii="仿宋_GB2312" w:eastAsia="仿宋_GB2312"/>
          <w:sz w:val="24"/>
          <w:szCs w:val="24"/>
        </w:rPr>
      </w:pPr>
      <w:r>
        <w:rPr>
          <w:rStyle w:val="12"/>
          <w:rFonts w:hint="default" w:ascii="仿宋_GB2312" w:eastAsia="仿宋_GB2312"/>
          <w:sz w:val="24"/>
          <w:szCs w:val="24"/>
        </w:rPr>
        <w:t>{</w:t>
      </w:r>
    </w:p>
    <w:p w14:paraId="655B0AB8">
      <w:pPr>
        <w:tabs>
          <w:tab w:val="center" w:pos="4153"/>
        </w:tabs>
        <w:rPr>
          <w:rStyle w:val="12"/>
          <w:rFonts w:hint="default" w:ascii="仿宋_GB2312" w:eastAsia="仿宋_GB2312"/>
          <w:sz w:val="24"/>
          <w:szCs w:val="24"/>
        </w:rPr>
      </w:pPr>
      <w:r>
        <w:rPr>
          <w:rStyle w:val="12"/>
          <w:rFonts w:hint="default" w:ascii="仿宋_GB2312" w:eastAsia="仿宋_GB2312"/>
          <w:sz w:val="24"/>
          <w:szCs w:val="24"/>
        </w:rPr>
        <w:t>"firstName": "John",</w:t>
      </w:r>
    </w:p>
    <w:p w14:paraId="5F2183C7">
      <w:pPr>
        <w:tabs>
          <w:tab w:val="center" w:pos="4153"/>
        </w:tabs>
        <w:rPr>
          <w:rStyle w:val="12"/>
          <w:rFonts w:hint="default" w:ascii="仿宋_GB2312" w:eastAsia="仿宋_GB2312"/>
          <w:sz w:val="24"/>
          <w:szCs w:val="24"/>
        </w:rPr>
      </w:pPr>
      <w:r>
        <w:rPr>
          <w:rStyle w:val="12"/>
          <w:rFonts w:hint="default" w:ascii="仿宋_GB2312" w:eastAsia="仿宋_GB2312"/>
          <w:sz w:val="24"/>
          <w:szCs w:val="24"/>
        </w:rPr>
        <w:t>"lastName": "Smith",</w:t>
      </w:r>
    </w:p>
    <w:p w14:paraId="10654764">
      <w:pPr>
        <w:tabs>
          <w:tab w:val="center" w:pos="4153"/>
        </w:tabs>
        <w:rPr>
          <w:rStyle w:val="12"/>
          <w:rFonts w:hint="default" w:ascii="仿宋_GB2312" w:eastAsia="仿宋_GB2312"/>
          <w:sz w:val="24"/>
          <w:szCs w:val="24"/>
        </w:rPr>
      </w:pPr>
      <w:r>
        <w:rPr>
          <w:rStyle w:val="12"/>
          <w:rFonts w:hint="default" w:ascii="仿宋_GB2312" w:eastAsia="仿宋_GB2312"/>
          <w:sz w:val="24"/>
          <w:szCs w:val="24"/>
        </w:rPr>
        <w:t>"address": {</w:t>
      </w:r>
    </w:p>
    <w:p w14:paraId="488354F9">
      <w:pPr>
        <w:tabs>
          <w:tab w:val="center" w:pos="4153"/>
        </w:tabs>
        <w:rPr>
          <w:rStyle w:val="12"/>
          <w:rFonts w:hint="default" w:ascii="仿宋_GB2312" w:eastAsia="仿宋_GB2312"/>
          <w:sz w:val="24"/>
          <w:szCs w:val="24"/>
        </w:rPr>
      </w:pPr>
      <w:r>
        <w:rPr>
          <w:rStyle w:val="12"/>
          <w:rFonts w:hint="default" w:ascii="仿宋_GB2312" w:eastAsia="仿宋_GB2312"/>
          <w:sz w:val="24"/>
          <w:szCs w:val="24"/>
        </w:rPr>
        <w:t>"streetAddress": "2ndStreet",</w:t>
      </w:r>
    </w:p>
    <w:p w14:paraId="6D8AA90B">
      <w:pPr>
        <w:tabs>
          <w:tab w:val="center" w:pos="4153"/>
        </w:tabs>
        <w:rPr>
          <w:rStyle w:val="12"/>
          <w:rFonts w:hint="default" w:ascii="仿宋_GB2312" w:eastAsia="仿宋_GB2312"/>
          <w:sz w:val="24"/>
          <w:szCs w:val="24"/>
        </w:rPr>
      </w:pPr>
      <w:r>
        <w:rPr>
          <w:rStyle w:val="12"/>
          <w:rFonts w:hint="default" w:ascii="仿宋_GB2312" w:eastAsia="仿宋_GB2312"/>
          <w:sz w:val="24"/>
          <w:szCs w:val="24"/>
        </w:rPr>
        <w:t>"city": "NewYork",</w:t>
      </w:r>
    </w:p>
    <w:p w14:paraId="453C2C54">
      <w:pPr>
        <w:tabs>
          <w:tab w:val="center" w:pos="4153"/>
        </w:tabs>
        <w:rPr>
          <w:rStyle w:val="12"/>
          <w:rFonts w:hint="default" w:ascii="仿宋_GB2312" w:eastAsia="仿宋_GB2312"/>
          <w:sz w:val="24"/>
          <w:szCs w:val="24"/>
        </w:rPr>
      </w:pPr>
      <w:r>
        <w:rPr>
          <w:rStyle w:val="12"/>
          <w:rFonts w:hint="default" w:ascii="仿宋_GB2312" w:eastAsia="仿宋_GB2312"/>
          <w:sz w:val="24"/>
          <w:szCs w:val="24"/>
        </w:rPr>
        <w:t>"state": "NY"</w:t>
      </w:r>
    </w:p>
    <w:p w14:paraId="3A1C87D1">
      <w:pPr>
        <w:tabs>
          <w:tab w:val="center" w:pos="4153"/>
        </w:tabs>
        <w:rPr>
          <w:rStyle w:val="12"/>
          <w:rFonts w:hint="default" w:ascii="仿宋_GB2312" w:eastAsia="仿宋_GB2312"/>
          <w:sz w:val="24"/>
          <w:szCs w:val="24"/>
        </w:rPr>
      </w:pPr>
      <w:r>
        <w:rPr>
          <w:rStyle w:val="12"/>
          <w:rFonts w:hint="default" w:ascii="仿宋_GB2312" w:eastAsia="仿宋_GB2312"/>
          <w:sz w:val="24"/>
          <w:szCs w:val="24"/>
        </w:rPr>
        <w:t>},</w:t>
      </w:r>
    </w:p>
    <w:p w14:paraId="2EB3CD6B">
      <w:pPr>
        <w:tabs>
          <w:tab w:val="center" w:pos="4153"/>
        </w:tabs>
        <w:rPr>
          <w:rStyle w:val="12"/>
          <w:rFonts w:hint="default" w:ascii="仿宋_GB2312" w:eastAsia="仿宋_GB2312"/>
          <w:sz w:val="24"/>
          <w:szCs w:val="24"/>
        </w:rPr>
      </w:pPr>
      <w:r>
        <w:rPr>
          <w:rStyle w:val="12"/>
          <w:rFonts w:hint="default" w:ascii="仿宋_GB2312" w:eastAsia="仿宋_GB2312"/>
          <w:sz w:val="24"/>
          <w:szCs w:val="24"/>
        </w:rPr>
        <w:t>"esc\\aped": "\"hello\""</w:t>
      </w:r>
    </w:p>
    <w:p w14:paraId="2ECE15E1">
      <w:pPr>
        <w:tabs>
          <w:tab w:val="center" w:pos="4153"/>
        </w:tabs>
        <w:rPr>
          <w:rStyle w:val="12"/>
          <w:rFonts w:hint="default" w:ascii="仿宋_GB2312" w:eastAsia="仿宋_GB2312"/>
          <w:sz w:val="24"/>
          <w:szCs w:val="24"/>
        </w:rPr>
      </w:pPr>
      <w:r>
        <w:rPr>
          <w:rStyle w:val="12"/>
          <w:rFonts w:hint="default" w:ascii="仿宋_GB2312" w:eastAsia="仿宋_GB2312"/>
          <w:sz w:val="24"/>
          <w:szCs w:val="24"/>
        </w:rPr>
        <w:t>}</w:t>
      </w:r>
    </w:p>
    <w:p w14:paraId="5BE3D908">
      <w:pPr>
        <w:tabs>
          <w:tab w:val="center" w:pos="4153"/>
        </w:tabs>
        <w:rPr>
          <w:rStyle w:val="12"/>
          <w:rFonts w:hint="default" w:ascii="仿宋_GB2312" w:eastAsia="仿宋_GB2312"/>
          <w:sz w:val="24"/>
          <w:szCs w:val="24"/>
        </w:rPr>
      </w:pPr>
      <w:r>
        <w:rPr>
          <w:rStyle w:val="12"/>
          <w:rFonts w:hint="default" w:ascii="仿宋_GB2312" w:eastAsia="仿宋_GB2312"/>
          <w:sz w:val="24"/>
          <w:szCs w:val="24"/>
        </w:rPr>
        <w:t>firstName</w:t>
      </w:r>
    </w:p>
    <w:p w14:paraId="596BEFD2">
      <w:pPr>
        <w:tabs>
          <w:tab w:val="center" w:pos="4153"/>
        </w:tabs>
        <w:rPr>
          <w:rStyle w:val="12"/>
          <w:rFonts w:hint="default" w:ascii="仿宋_GB2312" w:eastAsia="仿宋_GB2312"/>
          <w:sz w:val="24"/>
          <w:szCs w:val="24"/>
        </w:rPr>
      </w:pPr>
      <w:r>
        <w:rPr>
          <w:rStyle w:val="12"/>
          <w:rFonts w:hint="default" w:ascii="仿宋_GB2312" w:eastAsia="仿宋_GB2312"/>
          <w:sz w:val="24"/>
          <w:szCs w:val="24"/>
        </w:rPr>
        <w:t>address</w:t>
      </w:r>
    </w:p>
    <w:p w14:paraId="5DC37979">
      <w:pPr>
        <w:tabs>
          <w:tab w:val="center" w:pos="4153"/>
        </w:tabs>
        <w:rPr>
          <w:rStyle w:val="12"/>
          <w:rFonts w:hint="default" w:ascii="仿宋_GB2312" w:eastAsia="仿宋_GB2312"/>
          <w:sz w:val="24"/>
          <w:szCs w:val="24"/>
        </w:rPr>
      </w:pPr>
      <w:r>
        <w:rPr>
          <w:rStyle w:val="12"/>
          <w:rFonts w:hint="default" w:ascii="仿宋_GB2312" w:eastAsia="仿宋_GB2312"/>
          <w:sz w:val="24"/>
          <w:szCs w:val="24"/>
        </w:rPr>
        <w:t>address.city</w:t>
      </w:r>
    </w:p>
    <w:p w14:paraId="7D11409E">
      <w:pPr>
        <w:tabs>
          <w:tab w:val="center" w:pos="4153"/>
        </w:tabs>
        <w:rPr>
          <w:rStyle w:val="12"/>
          <w:rFonts w:hint="default" w:ascii="仿宋_GB2312" w:eastAsia="仿宋_GB2312"/>
          <w:sz w:val="24"/>
          <w:szCs w:val="24"/>
        </w:rPr>
      </w:pPr>
      <w:r>
        <w:rPr>
          <w:rStyle w:val="12"/>
          <w:rFonts w:hint="default" w:ascii="仿宋_GB2312" w:eastAsia="仿宋_GB2312"/>
          <w:sz w:val="24"/>
          <w:szCs w:val="24"/>
        </w:rPr>
        <w:t>address.postal</w:t>
      </w:r>
    </w:p>
    <w:p w14:paraId="6E9E4BFF">
      <w:pPr>
        <w:tabs>
          <w:tab w:val="center" w:pos="4153"/>
        </w:tabs>
        <w:rPr>
          <w:rStyle w:val="12"/>
          <w:rFonts w:hint="default" w:ascii="仿宋_GB2312" w:eastAsia="仿宋_GB2312"/>
          <w:sz w:val="24"/>
          <w:szCs w:val="24"/>
        </w:rPr>
      </w:pPr>
      <w:r>
        <w:rPr>
          <w:rStyle w:val="12"/>
          <w:rFonts w:hint="default" w:ascii="仿宋_GB2312" w:eastAsia="仿宋_GB2312"/>
          <w:sz w:val="24"/>
          <w:szCs w:val="24"/>
        </w:rPr>
        <w:t>esc\aped</w:t>
      </w:r>
    </w:p>
    <w:p w14:paraId="1C47034F">
      <w:pPr>
        <w:tabs>
          <w:tab w:val="center" w:pos="4153"/>
        </w:tabs>
        <w:rPr>
          <w:rStyle w:val="12"/>
          <w:rFonts w:hint="default" w:ascii="仿宋_GB2312" w:eastAsia="仿宋_GB2312"/>
          <w:sz w:val="24"/>
          <w:szCs w:val="24"/>
        </w:rPr>
      </w:pPr>
      <w:r>
        <w:rPr>
          <w:rStyle w:val="12"/>
          <w:rFonts w:hint="default" w:ascii="仿宋_GB2312" w:eastAsia="仿宋_GB2312"/>
          <w:sz w:val="24"/>
          <w:szCs w:val="24"/>
        </w:rPr>
        <w:t>样例输出</w:t>
      </w:r>
    </w:p>
    <w:p w14:paraId="7E6A668E">
      <w:pPr>
        <w:tabs>
          <w:tab w:val="center" w:pos="4153"/>
        </w:tabs>
        <w:rPr>
          <w:rStyle w:val="12"/>
          <w:rFonts w:hint="default" w:ascii="仿宋_GB2312" w:eastAsia="仿宋_GB2312"/>
          <w:sz w:val="24"/>
          <w:szCs w:val="24"/>
        </w:rPr>
      </w:pPr>
      <w:r>
        <w:rPr>
          <w:rStyle w:val="12"/>
          <w:rFonts w:hint="default" w:ascii="仿宋_GB2312" w:eastAsia="仿宋_GB2312"/>
          <w:sz w:val="24"/>
          <w:szCs w:val="24"/>
        </w:rPr>
        <w:t>STRING John</w:t>
      </w:r>
    </w:p>
    <w:p w14:paraId="5939E468">
      <w:pPr>
        <w:tabs>
          <w:tab w:val="center" w:pos="4153"/>
        </w:tabs>
        <w:rPr>
          <w:rStyle w:val="12"/>
          <w:rFonts w:hint="default" w:ascii="仿宋_GB2312" w:eastAsia="仿宋_GB2312"/>
          <w:sz w:val="24"/>
          <w:szCs w:val="24"/>
        </w:rPr>
      </w:pPr>
      <w:r>
        <w:rPr>
          <w:rStyle w:val="12"/>
          <w:rFonts w:hint="default" w:ascii="仿宋_GB2312" w:eastAsia="仿宋_GB2312"/>
          <w:sz w:val="24"/>
          <w:szCs w:val="24"/>
        </w:rPr>
        <w:t>OBJECT</w:t>
      </w:r>
    </w:p>
    <w:p w14:paraId="01E181CA">
      <w:pPr>
        <w:tabs>
          <w:tab w:val="center" w:pos="4153"/>
        </w:tabs>
        <w:rPr>
          <w:rStyle w:val="12"/>
          <w:rFonts w:hint="default" w:ascii="仿宋_GB2312" w:eastAsia="仿宋_GB2312"/>
          <w:sz w:val="24"/>
          <w:szCs w:val="24"/>
        </w:rPr>
      </w:pPr>
      <w:r>
        <w:rPr>
          <w:rStyle w:val="12"/>
          <w:rFonts w:hint="default" w:ascii="仿宋_GB2312" w:eastAsia="仿宋_GB2312"/>
          <w:sz w:val="24"/>
          <w:szCs w:val="24"/>
        </w:rPr>
        <w:t>STRING NewYork</w:t>
      </w:r>
    </w:p>
    <w:p w14:paraId="741A9ACC">
      <w:pPr>
        <w:tabs>
          <w:tab w:val="center" w:pos="4153"/>
        </w:tabs>
        <w:rPr>
          <w:rStyle w:val="12"/>
          <w:rFonts w:hint="default" w:ascii="仿宋_GB2312" w:eastAsia="仿宋_GB2312"/>
          <w:sz w:val="24"/>
          <w:szCs w:val="24"/>
        </w:rPr>
      </w:pPr>
      <w:r>
        <w:rPr>
          <w:rStyle w:val="12"/>
          <w:rFonts w:hint="default" w:ascii="仿宋_GB2312" w:eastAsia="仿宋_GB2312"/>
          <w:sz w:val="24"/>
          <w:szCs w:val="24"/>
        </w:rPr>
        <w:t>NOTEXIST</w:t>
      </w:r>
    </w:p>
    <w:p w14:paraId="673DE204">
      <w:pPr>
        <w:tabs>
          <w:tab w:val="center" w:pos="4153"/>
        </w:tabs>
        <w:rPr>
          <w:rStyle w:val="12"/>
          <w:rFonts w:hint="default" w:ascii="仿宋_GB2312" w:eastAsia="仿宋_GB2312"/>
          <w:sz w:val="24"/>
          <w:szCs w:val="24"/>
        </w:rPr>
      </w:pPr>
      <w:r>
        <w:rPr>
          <w:rStyle w:val="12"/>
          <w:rFonts w:hint="default" w:ascii="仿宋_GB2312" w:eastAsia="仿宋_GB2312"/>
          <w:sz w:val="24"/>
          <w:szCs w:val="24"/>
        </w:rPr>
        <w:t>STRING "hello"</w:t>
      </w:r>
    </w:p>
    <w:p w14:paraId="678C6507">
      <w:pPr>
        <w:tabs>
          <w:tab w:val="center" w:pos="4153"/>
        </w:tabs>
        <w:rPr>
          <w:rStyle w:val="12"/>
          <w:rFonts w:hint="default" w:ascii="仿宋_GB2312" w:eastAsia="仿宋_GB2312"/>
          <w:sz w:val="24"/>
          <w:szCs w:val="24"/>
        </w:rPr>
      </w:pPr>
      <w:r>
        <w:rPr>
          <w:rStyle w:val="11"/>
          <w:rFonts w:hint="default" w:ascii="仿宋_GB2312" w:hAnsi="Verdana" w:eastAsia="仿宋_GB2312"/>
          <w:b w:val="0"/>
          <w:sz w:val="24"/>
          <w:szCs w:val="24"/>
        </w:rPr>
        <w:t>[基本要求]</w:t>
      </w:r>
      <w:r>
        <w:rPr>
          <w:rStyle w:val="12"/>
          <w:rFonts w:hint="default" w:ascii="仿宋_GB2312" w:eastAsia="仿宋_GB2312"/>
          <w:sz w:val="24"/>
          <w:szCs w:val="24"/>
        </w:rPr>
        <w:t xml:space="preserve"> </w:t>
      </w:r>
    </w:p>
    <w:p w14:paraId="41533FAB">
      <w:pPr>
        <w:rPr>
          <w:rStyle w:val="12"/>
          <w:rFonts w:hint="default" w:ascii="仿宋_GB2312" w:eastAsia="仿宋_GB2312"/>
          <w:sz w:val="24"/>
          <w:szCs w:val="24"/>
        </w:rPr>
      </w:pPr>
      <w:r>
        <w:rPr>
          <w:rStyle w:val="12"/>
          <w:rFonts w:hint="default" w:ascii="仿宋_GB2312" w:eastAsia="仿宋_GB2312"/>
          <w:sz w:val="24"/>
          <w:szCs w:val="24"/>
        </w:rPr>
        <w:t>（1）要求从文本文件中输入；</w:t>
      </w:r>
    </w:p>
    <w:p w14:paraId="6E32DA0F">
      <w:pPr>
        <w:rPr>
          <w:rStyle w:val="12"/>
          <w:rFonts w:hint="default" w:ascii="仿宋_GB2312" w:eastAsia="仿宋_GB2312"/>
          <w:sz w:val="24"/>
          <w:szCs w:val="24"/>
        </w:rPr>
      </w:pPr>
      <w:r>
        <w:rPr>
          <w:rStyle w:val="12"/>
          <w:rFonts w:hint="default" w:ascii="仿宋_GB2312" w:eastAsia="仿宋_GB2312"/>
          <w:sz w:val="24"/>
          <w:szCs w:val="24"/>
        </w:rPr>
        <w:t>（2）本题目其实就是一棵普通的树（即每个结点的孩子数不固定，不能单纯采用n叉树来解决），可以考虑使用孩子兄弟表示法等进行表示和存储；</w:t>
      </w:r>
    </w:p>
    <w:p w14:paraId="5E696E6B">
      <w:pPr>
        <w:rPr>
          <w:rStyle w:val="12"/>
          <w:rFonts w:hint="default" w:ascii="仿宋_GB2312" w:eastAsia="仿宋_GB2312"/>
          <w:sz w:val="24"/>
          <w:szCs w:val="24"/>
        </w:rPr>
      </w:pPr>
      <w:r>
        <w:rPr>
          <w:rStyle w:val="12"/>
          <w:rFonts w:hint="default" w:ascii="仿宋_GB2312" w:eastAsia="仿宋_GB2312"/>
          <w:sz w:val="24"/>
          <w:szCs w:val="24"/>
        </w:rPr>
        <w:t>（3）严格按照要求的输入输出格式进行数据的输入、输出（训练CSP考试中的格式化输入输出的正确性）；</w:t>
      </w:r>
    </w:p>
    <w:p w14:paraId="1E3E7545">
      <w:pPr>
        <w:rPr>
          <w:rStyle w:val="12"/>
          <w:rFonts w:hint="default" w:ascii="仿宋_GB2312" w:eastAsia="仿宋_GB2312"/>
          <w:sz w:val="24"/>
          <w:szCs w:val="24"/>
        </w:rPr>
      </w:pPr>
      <w:r>
        <w:rPr>
          <w:rStyle w:val="12"/>
          <w:rFonts w:hint="default" w:ascii="仿宋_GB2312" w:eastAsia="仿宋_GB2312"/>
          <w:sz w:val="24"/>
          <w:szCs w:val="24"/>
        </w:rPr>
        <w:t>（4）选做：使用图形界面（或字符格式化摆成的树形结构，参考Linux下的tree命令），以树状形式显示输入的JSON格式数据。</w:t>
      </w:r>
    </w:p>
    <w:p w14:paraId="7DA6052E">
      <w:pPr>
        <w:rPr>
          <w:rFonts w:hint="eastAsia" w:ascii="仿宋_GB2312" w:eastAsia="仿宋_GB2312"/>
          <w:sz w:val="24"/>
        </w:rPr>
      </w:pPr>
    </w:p>
    <w:p w14:paraId="61E34588">
      <w:pPr>
        <w:rPr>
          <w:rFonts w:ascii="仿宋_GB2312" w:eastAsia="仿宋_GB2312"/>
          <w:bCs/>
          <w:sz w:val="24"/>
        </w:rPr>
      </w:pPr>
      <w:r>
        <w:rPr>
          <w:rFonts w:hint="eastAsia" w:ascii="仿宋_GB2312" w:eastAsia="仿宋_GB2312"/>
          <w:sz w:val="24"/>
        </w:rPr>
        <w:t>【1</w:t>
      </w:r>
      <w:r>
        <w:rPr>
          <w:rFonts w:ascii="仿宋_GB2312" w:eastAsia="仿宋_GB2312"/>
          <w:sz w:val="24"/>
        </w:rPr>
        <w:t>9</w:t>
      </w:r>
      <w:r>
        <w:rPr>
          <w:rFonts w:hint="eastAsia" w:ascii="仿宋_GB2312" w:eastAsia="仿宋_GB2312"/>
          <w:sz w:val="24"/>
        </w:rPr>
        <w:t>】</w:t>
      </w:r>
      <w:r>
        <w:rPr>
          <w:rFonts w:hint="eastAsia" w:ascii="仿宋_GB2312" w:eastAsia="仿宋_GB2312"/>
          <w:bCs/>
          <w:sz w:val="24"/>
        </w:rPr>
        <w:t>最小生成树 (</w:t>
      </w:r>
      <w:r>
        <w:rPr>
          <w:rFonts w:hint="eastAsia" w:ascii="仿宋_GB2312" w:eastAsia="仿宋_GB2312"/>
          <w:sz w:val="24"/>
        </w:rPr>
        <w:t>选做</w:t>
      </w:r>
      <w:r>
        <w:rPr>
          <w:rFonts w:hint="eastAsia" w:ascii="仿宋_GB2312" w:eastAsia="仿宋_GB2312"/>
          <w:bCs/>
          <w:sz w:val="24"/>
        </w:rPr>
        <w:t>) （图）</w:t>
      </w:r>
    </w:p>
    <w:p w14:paraId="4D401C78">
      <w:pPr>
        <w:tabs>
          <w:tab w:val="center" w:pos="4153"/>
        </w:tabs>
        <w:rPr>
          <w:rFonts w:hint="eastAsia" w:ascii="仿宋_GB2312" w:eastAsia="仿宋_GB2312"/>
          <w:sz w:val="24"/>
        </w:rPr>
      </w:pPr>
      <w:r>
        <w:rPr>
          <w:rFonts w:hint="eastAsia" w:ascii="仿宋_GB2312" w:eastAsia="仿宋_GB2312"/>
          <w:sz w:val="24"/>
        </w:rPr>
        <w:t>[问题描述]</w:t>
      </w:r>
    </w:p>
    <w:p w14:paraId="1929AFDE">
      <w:pPr>
        <w:tabs>
          <w:tab w:val="center" w:pos="4153"/>
        </w:tabs>
        <w:ind w:firstLine="470" w:firstLineChars="196"/>
        <w:rPr>
          <w:rFonts w:hint="eastAsia" w:ascii="仿宋_GB2312" w:eastAsia="仿宋_GB2312"/>
          <w:sz w:val="24"/>
        </w:rPr>
      </w:pPr>
      <w:r>
        <w:rPr>
          <w:rStyle w:val="12"/>
          <w:rFonts w:hint="default" w:ascii="仿宋_GB2312" w:eastAsia="仿宋_GB2312"/>
          <w:sz w:val="24"/>
        </w:rPr>
        <w:t>利用普利姆算法和克鲁斯卡尔算法实现最小生成树问题。</w:t>
      </w:r>
    </w:p>
    <w:p w14:paraId="79A1556A">
      <w:pPr>
        <w:tabs>
          <w:tab w:val="center" w:pos="4153"/>
        </w:tabs>
        <w:rPr>
          <w:rStyle w:val="12"/>
          <w:rFonts w:hint="default" w:ascii="仿宋_GB2312" w:eastAsia="仿宋_GB2312"/>
          <w:sz w:val="24"/>
        </w:rPr>
      </w:pPr>
      <w:r>
        <w:rPr>
          <w:rStyle w:val="11"/>
          <w:rFonts w:hint="default" w:ascii="仿宋_GB2312" w:hAnsi="Verdana" w:eastAsia="仿宋_GB2312"/>
          <w:b w:val="0"/>
          <w:sz w:val="24"/>
        </w:rPr>
        <w:t>[基本要求]</w:t>
      </w:r>
    </w:p>
    <w:p w14:paraId="79EC0685">
      <w:pPr>
        <w:tabs>
          <w:tab w:val="center" w:pos="900"/>
        </w:tabs>
        <w:rPr>
          <w:rStyle w:val="12"/>
          <w:rFonts w:hint="default" w:ascii="仿宋_GB2312" w:eastAsia="仿宋_GB2312"/>
          <w:sz w:val="24"/>
        </w:rPr>
      </w:pPr>
      <w:r>
        <w:rPr>
          <w:rStyle w:val="12"/>
          <w:rFonts w:hint="default" w:ascii="仿宋_GB2312" w:eastAsia="仿宋_GB2312"/>
          <w:sz w:val="24"/>
        </w:rPr>
        <w:t>（1）自行建立图的数据文件，第一行是顶点个数，然后依次是顶点名，接下来是边，用float表示边的权值；</w:t>
      </w:r>
    </w:p>
    <w:p w14:paraId="7A32C34A">
      <w:pPr>
        <w:tabs>
          <w:tab w:val="center" w:pos="426"/>
        </w:tabs>
        <w:rPr>
          <w:rStyle w:val="12"/>
          <w:rFonts w:hint="default" w:ascii="仿宋_GB2312" w:eastAsia="仿宋_GB2312"/>
          <w:sz w:val="24"/>
        </w:rPr>
      </w:pPr>
      <w:r>
        <w:rPr>
          <w:rStyle w:val="12"/>
          <w:rFonts w:hint="default" w:ascii="仿宋_GB2312" w:eastAsia="仿宋_GB2312"/>
          <w:sz w:val="24"/>
        </w:rPr>
        <w:t>（2）以邻接表或者邻接矩阵表示图皆可；</w:t>
      </w:r>
    </w:p>
    <w:p w14:paraId="1008120B">
      <w:pPr>
        <w:tabs>
          <w:tab w:val="center" w:pos="900"/>
        </w:tabs>
        <w:rPr>
          <w:rStyle w:val="12"/>
          <w:rFonts w:hint="default" w:ascii="仿宋_GB2312" w:eastAsia="仿宋_GB2312"/>
          <w:sz w:val="24"/>
        </w:rPr>
      </w:pPr>
      <w:r>
        <w:rPr>
          <w:rStyle w:val="12"/>
          <w:rFonts w:hint="default" w:ascii="仿宋_GB2312" w:eastAsia="仿宋_GB2312"/>
          <w:sz w:val="24"/>
        </w:rPr>
        <w:t>（3）分别利用Prim和Kruskal算法实现最小生成树；</w:t>
      </w:r>
    </w:p>
    <w:p w14:paraId="743DEEE5">
      <w:pPr>
        <w:tabs>
          <w:tab w:val="center" w:pos="900"/>
        </w:tabs>
        <w:rPr>
          <w:rStyle w:val="12"/>
          <w:rFonts w:hint="default" w:ascii="仿宋_GB2312" w:eastAsia="仿宋_GB2312"/>
          <w:sz w:val="24"/>
        </w:rPr>
      </w:pPr>
      <w:r>
        <w:rPr>
          <w:rStyle w:val="12"/>
          <w:rFonts w:hint="default" w:ascii="仿宋_GB2312" w:eastAsia="仿宋_GB2312"/>
          <w:sz w:val="24"/>
        </w:rPr>
        <w:t>（4）输出最小生成树的权值之和，及所用的边。</w:t>
      </w:r>
    </w:p>
    <w:p w14:paraId="4757A5CF">
      <w:pPr>
        <w:tabs>
          <w:tab w:val="center" w:pos="4153"/>
        </w:tabs>
        <w:rPr>
          <w:rFonts w:hint="eastAsia" w:ascii="仿宋_GB2312" w:eastAsia="仿宋_GB2312"/>
          <w:sz w:val="24"/>
        </w:rPr>
      </w:pPr>
    </w:p>
    <w:p w14:paraId="38BE8814">
      <w:pPr>
        <w:rPr>
          <w:rFonts w:hint="eastAsia" w:ascii="仿宋_GB2312" w:eastAsia="仿宋_GB2312"/>
          <w:sz w:val="24"/>
        </w:rPr>
      </w:pPr>
    </w:p>
    <w:p w14:paraId="1B2ECAB8">
      <w:pPr>
        <w:rPr>
          <w:rFonts w:hint="eastAsia" w:ascii="仿宋_GB2312" w:eastAsia="仿宋_GB2312"/>
          <w:sz w:val="24"/>
        </w:rPr>
      </w:pPr>
      <w:r>
        <w:rPr>
          <w:rFonts w:hint="eastAsia" w:ascii="仿宋_GB2312" w:eastAsia="仿宋_GB2312"/>
          <w:sz w:val="24"/>
        </w:rPr>
        <w:t>【2</w:t>
      </w:r>
      <w:r>
        <w:rPr>
          <w:rFonts w:ascii="仿宋_GB2312" w:eastAsia="仿宋_GB2312"/>
          <w:sz w:val="24"/>
        </w:rPr>
        <w:t>0</w:t>
      </w:r>
      <w:r>
        <w:rPr>
          <w:rFonts w:hint="eastAsia" w:ascii="仿宋_GB2312" w:eastAsia="仿宋_GB2312"/>
          <w:sz w:val="24"/>
        </w:rPr>
        <w:t>】电子小字典（选做）（查找）</w:t>
      </w:r>
    </w:p>
    <w:p w14:paraId="235AA24C">
      <w:pPr>
        <w:rPr>
          <w:rFonts w:hint="eastAsia" w:ascii="仿宋_GB2312" w:eastAsia="仿宋_GB2312"/>
          <w:sz w:val="24"/>
        </w:rPr>
      </w:pPr>
      <w:r>
        <w:rPr>
          <w:rFonts w:hint="eastAsia" w:ascii="仿宋_GB2312" w:eastAsia="仿宋_GB2312"/>
          <w:sz w:val="24"/>
        </w:rPr>
        <w:t>[</w:t>
      </w:r>
      <w:r>
        <w:rPr>
          <w:rStyle w:val="11"/>
          <w:rFonts w:hint="default" w:ascii="仿宋_GB2312" w:hAnsi="Verdana" w:eastAsia="仿宋_GB2312"/>
          <w:b w:val="0"/>
          <w:color w:val="333333"/>
          <w:sz w:val="24"/>
          <w:szCs w:val="24"/>
        </w:rPr>
        <w:t>问题描述</w:t>
      </w:r>
      <w:r>
        <w:rPr>
          <w:rFonts w:hint="eastAsia" w:ascii="仿宋_GB2312" w:eastAsia="仿宋_GB2312"/>
          <w:sz w:val="24"/>
        </w:rPr>
        <w:t>]</w:t>
      </w:r>
    </w:p>
    <w:p w14:paraId="22373E05">
      <w:pPr>
        <w:ind w:firstLine="480" w:firstLineChars="200"/>
        <w:rPr>
          <w:rFonts w:hint="eastAsia" w:ascii="仿宋_GB2312" w:eastAsia="仿宋_GB2312"/>
          <w:sz w:val="24"/>
        </w:rPr>
      </w:pPr>
      <w:r>
        <w:rPr>
          <w:rFonts w:hint="eastAsia" w:ascii="仿宋_GB2312" w:eastAsia="仿宋_GB2312"/>
          <w:sz w:val="24"/>
        </w:rPr>
        <w:t>利用键树结构，建立一个微型电子字典。</w:t>
      </w:r>
    </w:p>
    <w:p w14:paraId="052FC995">
      <w:pPr>
        <w:rPr>
          <w:rFonts w:hint="eastAsia" w:ascii="仿宋_GB2312" w:eastAsia="仿宋_GB2312"/>
          <w:color w:val="333333"/>
          <w:sz w:val="24"/>
        </w:rPr>
      </w:pPr>
      <w:r>
        <w:rPr>
          <w:rStyle w:val="11"/>
          <w:rFonts w:hint="default" w:ascii="仿宋_GB2312" w:hAnsi="Verdana" w:eastAsia="仿宋_GB2312"/>
          <w:b w:val="0"/>
          <w:color w:val="333333"/>
          <w:sz w:val="24"/>
          <w:szCs w:val="24"/>
        </w:rPr>
        <w:t>[基本要求]</w:t>
      </w:r>
    </w:p>
    <w:p w14:paraId="1DD0C280">
      <w:pPr>
        <w:ind w:firstLine="480" w:firstLineChars="200"/>
        <w:rPr>
          <w:rFonts w:hint="eastAsia" w:ascii="仿宋_GB2312" w:eastAsia="仿宋_GB2312"/>
          <w:sz w:val="24"/>
        </w:rPr>
      </w:pPr>
      <w:r>
        <w:rPr>
          <w:rFonts w:hint="eastAsia" w:ascii="仿宋_GB2312" w:eastAsia="仿宋_GB2312"/>
          <w:sz w:val="24"/>
        </w:rPr>
        <w:t>实现生词的加入，单词的查找、删除，修改等操作。</w:t>
      </w:r>
    </w:p>
    <w:p w14:paraId="7CC48ACA">
      <w:pPr>
        <w:tabs>
          <w:tab w:val="center" w:pos="4153"/>
        </w:tabs>
        <w:rPr>
          <w:rStyle w:val="12"/>
          <w:rFonts w:hint="default" w:ascii="仿宋_GB2312" w:eastAsia="仿宋_GB2312"/>
          <w:sz w:val="24"/>
          <w:szCs w:val="24"/>
        </w:rPr>
      </w:pPr>
    </w:p>
    <w:p w14:paraId="58603ACF">
      <w:pPr>
        <w:tabs>
          <w:tab w:val="center" w:pos="4153"/>
        </w:tabs>
        <w:rPr>
          <w:rStyle w:val="12"/>
          <w:rFonts w:hint="default" w:ascii="仿宋_GB2312" w:eastAsia="仿宋_GB2312"/>
          <w:sz w:val="24"/>
          <w:szCs w:val="24"/>
        </w:rPr>
      </w:pPr>
      <w:r>
        <w:rPr>
          <w:rStyle w:val="12"/>
          <w:rFonts w:hint="default" w:ascii="仿宋_GB2312" w:eastAsia="仿宋_GB2312"/>
          <w:sz w:val="24"/>
          <w:szCs w:val="24"/>
          <w:lang w:val="en-US"/>
        </w:rPr>
        <w:t>其他</w:t>
      </w:r>
      <w:r>
        <w:rPr>
          <w:rStyle w:val="12"/>
          <w:rFonts w:hint="default" w:ascii="仿宋_GB2312" w:eastAsia="仿宋_GB2312"/>
          <w:sz w:val="24"/>
          <w:szCs w:val="24"/>
        </w:rPr>
        <w:t>。。。。（可自选合适的题目，经过教师/助教认定）</w:t>
      </w:r>
    </w:p>
    <w:p w14:paraId="70443AC5">
      <w:pPr>
        <w:tabs>
          <w:tab w:val="center" w:pos="4153"/>
        </w:tabs>
        <w:rPr>
          <w:rStyle w:val="12"/>
          <w:rFonts w:hint="default" w:ascii="仿宋_GB2312" w:eastAsia="仿宋_GB2312"/>
          <w:sz w:val="24"/>
          <w:szCs w:val="24"/>
        </w:rPr>
      </w:pPr>
    </w:p>
    <w:p w14:paraId="5A6AF3E8">
      <w:pPr>
        <w:tabs>
          <w:tab w:val="center" w:pos="4153"/>
        </w:tabs>
        <w:rPr>
          <w:rStyle w:val="12"/>
          <w:rFonts w:hint="default" w:ascii="仿宋_GB2312" w:eastAsia="仿宋_GB2312"/>
          <w:sz w:val="24"/>
          <w:szCs w:val="24"/>
        </w:rPr>
      </w:pPr>
    </w:p>
    <w:p w14:paraId="74FFFE34">
      <w:pPr>
        <w:tabs>
          <w:tab w:val="center" w:pos="4153"/>
        </w:tabs>
        <w:rPr>
          <w:rStyle w:val="12"/>
          <w:rFonts w:hint="default" w:ascii="仿宋_GB2312" w:eastAsia="仿宋_GB2312"/>
          <w:sz w:val="24"/>
          <w:szCs w:val="24"/>
        </w:rPr>
      </w:pPr>
    </w:p>
    <w:p w14:paraId="6FD8C218">
      <w:pPr>
        <w:rPr>
          <w:rFonts w:hint="eastAsia" w:ascii="仿宋_GB2312" w:eastAsia="仿宋_GB2312"/>
          <w:sz w:val="24"/>
        </w:rPr>
      </w:pPr>
      <w:r>
        <w:rPr>
          <w:rFonts w:hint="eastAsia" w:ascii="仿宋_GB2312" w:eastAsia="仿宋_GB2312"/>
          <w:sz w:val="24"/>
        </w:rPr>
        <w:t>成绩评定细则：</w:t>
      </w:r>
    </w:p>
    <w:p w14:paraId="08F9A7FB">
      <w:pPr>
        <w:numPr>
          <w:ilvl w:val="1"/>
          <w:numId w:val="4"/>
        </w:numPr>
        <w:rPr>
          <w:rFonts w:hint="eastAsia" w:ascii="仿宋_GB2312" w:eastAsia="仿宋_GB2312"/>
          <w:sz w:val="24"/>
        </w:rPr>
      </w:pPr>
      <w:r>
        <w:rPr>
          <w:rFonts w:hint="eastAsia" w:ascii="仿宋_GB2312" w:eastAsia="仿宋_GB2312"/>
          <w:sz w:val="24"/>
        </w:rPr>
        <w:t>正确性、功能的完备性和总程序量：程序是否可以运行，结果是否正确，是否实现要求的所有子功能，是否达到足够的程序代码 （50分）</w:t>
      </w:r>
    </w:p>
    <w:p w14:paraId="121709D6">
      <w:pPr>
        <w:ind w:firstLine="352" w:firstLineChars="147"/>
        <w:rPr>
          <w:rFonts w:hint="eastAsia" w:ascii="仿宋_GB2312" w:eastAsia="仿宋_GB2312"/>
          <w:sz w:val="24"/>
        </w:rPr>
      </w:pPr>
      <w:r>
        <w:rPr>
          <w:rFonts w:hint="eastAsia" w:ascii="仿宋_GB2312" w:eastAsia="仿宋_GB2312"/>
          <w:sz w:val="24"/>
        </w:rPr>
        <w:t xml:space="preserve">  程序代码&gt;=3000 &amp;&amp; 必做题 &amp;&amp; 选做题  （40分-50分）（优秀）</w:t>
      </w:r>
    </w:p>
    <w:p w14:paraId="2559242D">
      <w:pPr>
        <w:ind w:firstLine="592" w:firstLineChars="247"/>
        <w:rPr>
          <w:rFonts w:hint="eastAsia" w:ascii="仿宋_GB2312" w:eastAsia="仿宋_GB2312"/>
          <w:sz w:val="24"/>
        </w:rPr>
      </w:pPr>
      <w:r>
        <w:rPr>
          <w:rFonts w:hint="eastAsia" w:ascii="仿宋_GB2312" w:eastAsia="仿宋_GB2312"/>
          <w:sz w:val="24"/>
        </w:rPr>
        <w:t>程序代码&gt;=2500 &amp;&amp; 必做题 &amp;&amp; 选做题 （30分-39分）（良好）</w:t>
      </w:r>
    </w:p>
    <w:p w14:paraId="170685BC">
      <w:pPr>
        <w:ind w:firstLine="352" w:firstLineChars="147"/>
        <w:rPr>
          <w:rFonts w:hint="eastAsia" w:ascii="仿宋_GB2312" w:eastAsia="仿宋_GB2312"/>
          <w:sz w:val="24"/>
        </w:rPr>
      </w:pPr>
      <w:r>
        <w:rPr>
          <w:rFonts w:hint="eastAsia" w:ascii="仿宋_GB2312" w:eastAsia="仿宋_GB2312"/>
          <w:sz w:val="24"/>
        </w:rPr>
        <w:t xml:space="preserve">  程序代码&gt;=2000 &amp;&amp; 必做题 &amp;&amp; 选做题 （20分-29分）（中等）</w:t>
      </w:r>
    </w:p>
    <w:p w14:paraId="52876831">
      <w:pPr>
        <w:ind w:firstLine="352" w:firstLineChars="147"/>
        <w:rPr>
          <w:rFonts w:hint="eastAsia" w:ascii="仿宋_GB2312" w:eastAsia="仿宋_GB2312"/>
          <w:sz w:val="24"/>
        </w:rPr>
      </w:pPr>
      <w:r>
        <w:rPr>
          <w:rFonts w:hint="eastAsia" w:ascii="仿宋_GB2312" w:eastAsia="仿宋_GB2312"/>
          <w:sz w:val="24"/>
        </w:rPr>
        <w:t xml:space="preserve">  程序代码&gt;=1500 &amp;&amp; 必做题                       （10分-19分）（及格）</w:t>
      </w:r>
    </w:p>
    <w:p w14:paraId="45CAD01D">
      <w:pPr>
        <w:numPr>
          <w:ilvl w:val="1"/>
          <w:numId w:val="4"/>
        </w:numPr>
        <w:rPr>
          <w:rFonts w:hint="eastAsia" w:ascii="仿宋_GB2312" w:eastAsia="仿宋_GB2312"/>
          <w:sz w:val="24"/>
        </w:rPr>
      </w:pPr>
      <w:r>
        <w:rPr>
          <w:rFonts w:hint="eastAsia" w:ascii="仿宋_GB2312" w:eastAsia="仿宋_GB2312"/>
          <w:sz w:val="24"/>
        </w:rPr>
        <w:t>课程设计报告中的算法说明的清晰程度，课程设计报告中总结的深刻程度（20分）</w:t>
      </w:r>
    </w:p>
    <w:p w14:paraId="17B1AE49">
      <w:pPr>
        <w:numPr>
          <w:ilvl w:val="1"/>
          <w:numId w:val="4"/>
        </w:numPr>
        <w:rPr>
          <w:rFonts w:hint="eastAsia" w:ascii="仿宋_GB2312" w:eastAsia="仿宋_GB2312"/>
          <w:sz w:val="24"/>
        </w:rPr>
      </w:pPr>
      <w:r>
        <w:rPr>
          <w:rFonts w:hint="eastAsia" w:ascii="仿宋_GB2312" w:eastAsia="仿宋_GB2312"/>
          <w:sz w:val="24"/>
        </w:rPr>
        <w:t>独立完成情况( 30分）</w:t>
      </w:r>
    </w:p>
    <w:p w14:paraId="2A276D5F">
      <w:pPr>
        <w:rPr>
          <w:rFonts w:hint="eastAsia" w:ascii="仿宋_GB2312" w:eastAsia="仿宋_GB2312"/>
          <w:sz w:val="24"/>
        </w:rPr>
      </w:pPr>
      <w:r>
        <w:rPr>
          <w:rFonts w:hint="eastAsia" w:ascii="仿宋_GB2312" w:eastAsia="仿宋_GB2312"/>
          <w:sz w:val="24"/>
        </w:rPr>
        <w:t>总计：100分  以五分制（优、良、中、及格、不及格）对应。</w:t>
      </w:r>
    </w:p>
    <w:p w14:paraId="423098F8">
      <w:pPr>
        <w:rPr>
          <w:rFonts w:hint="eastAsia" w:ascii="仿宋_GB2312" w:eastAsia="仿宋_GB2312"/>
          <w:sz w:val="24"/>
        </w:rPr>
      </w:pPr>
      <w:r>
        <w:rPr>
          <w:rFonts w:hint="eastAsia" w:ascii="仿宋_GB2312" w:eastAsia="仿宋_GB2312"/>
          <w:sz w:val="24"/>
        </w:rPr>
        <w:t>4．</w:t>
      </w:r>
      <w:r>
        <w:rPr>
          <w:rFonts w:hint="eastAsia" w:ascii="仿宋_GB2312" w:eastAsia="仿宋_GB2312"/>
          <w:b/>
          <w:sz w:val="24"/>
        </w:rPr>
        <w:t>根据完成情况，符合要求，提出申请，才可参评优秀。</w:t>
      </w:r>
    </w:p>
    <w:p w14:paraId="7C25279E">
      <w:pPr>
        <w:rPr>
          <w:rFonts w:hint="eastAsia" w:ascii="仿宋_GB2312" w:eastAsia="仿宋_GB2312"/>
          <w:sz w:val="24"/>
        </w:rPr>
      </w:pPr>
    </w:p>
    <w:p w14:paraId="1E1DC5C2">
      <w:pPr>
        <w:rPr>
          <w:rFonts w:hint="eastAsia" w:ascii="仿宋_GB2312" w:eastAsia="仿宋_GB2312"/>
          <w:sz w:val="24"/>
        </w:rPr>
      </w:pPr>
      <w:r>
        <w:rPr>
          <w:rFonts w:hint="eastAsia" w:ascii="仿宋_GB2312" w:eastAsia="仿宋_GB2312"/>
          <w:sz w:val="24"/>
        </w:rPr>
        <w:t>加分项目：</w:t>
      </w:r>
    </w:p>
    <w:p w14:paraId="7D5E2E4C">
      <w:pPr>
        <w:rPr>
          <w:rFonts w:hint="eastAsia" w:ascii="仿宋_GB2312" w:eastAsia="仿宋_GB2312"/>
          <w:sz w:val="24"/>
        </w:rPr>
      </w:pPr>
      <w:r>
        <w:rPr>
          <w:rFonts w:hint="eastAsia" w:ascii="仿宋_GB2312" w:eastAsia="仿宋_GB2312"/>
          <w:sz w:val="24"/>
        </w:rPr>
        <w:t>1.健壮性：异常处理的情况</w:t>
      </w:r>
    </w:p>
    <w:p w14:paraId="14EA2FB4">
      <w:pPr>
        <w:rPr>
          <w:rFonts w:hint="eastAsia" w:ascii="仿宋_GB2312" w:eastAsia="仿宋_GB2312"/>
          <w:sz w:val="24"/>
        </w:rPr>
      </w:pPr>
      <w:r>
        <w:rPr>
          <w:rFonts w:hint="eastAsia" w:ascii="仿宋_GB2312" w:eastAsia="仿宋_GB2312"/>
          <w:sz w:val="24"/>
        </w:rPr>
        <w:t>2.可读性：代码编写是否规范，是否便于阅读。如函数、变量命名，‘{ }’的缩进，关键位置适量注释等</w:t>
      </w:r>
    </w:p>
    <w:p w14:paraId="6AEA5869">
      <w:pPr>
        <w:rPr>
          <w:rFonts w:hint="eastAsia" w:ascii="仿宋_GB2312" w:eastAsia="仿宋_GB2312"/>
          <w:sz w:val="24"/>
        </w:rPr>
      </w:pPr>
      <w:r>
        <w:rPr>
          <w:rFonts w:hint="eastAsia" w:ascii="仿宋_GB2312" w:eastAsia="仿宋_GB2312"/>
          <w:sz w:val="24"/>
        </w:rPr>
        <w:t>3.功能的完善：除要求实现的功能外，完成了其它的功能，实现了功能的完善</w:t>
      </w:r>
    </w:p>
    <w:p w14:paraId="3C181F3E">
      <w:pPr>
        <w:rPr>
          <w:rFonts w:hint="eastAsia" w:ascii="仿宋_GB2312" w:eastAsia="仿宋_GB2312"/>
          <w:sz w:val="24"/>
        </w:rPr>
      </w:pPr>
      <w:r>
        <w:rPr>
          <w:rFonts w:hint="eastAsia" w:ascii="仿宋_GB2312" w:eastAsia="仿宋_GB2312"/>
          <w:sz w:val="24"/>
        </w:rPr>
        <w:t>4.界面的设计：良好交互的界面</w:t>
      </w:r>
    </w:p>
    <w:sectPr>
      <w:pgSz w:w="11906" w:h="16838"/>
      <w:pgMar w:top="1440" w:right="1106"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altName w:val="方正宋体S-超大字符集(SIP)"/>
    <w:panose1 w:val="05000000000000000000"/>
    <w:charset w:val="02"/>
    <w:family w:val="auto"/>
    <w:pitch w:val="default"/>
    <w:sig w:usb0="00000000" w:usb1="00000000" w:usb2="00000000" w:usb3="00000000" w:csb0="80000000" w:csb1="00000000"/>
  </w:font>
  <w:font w:name="Arial">
    <w:altName w:val="Liberation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Liberation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Liberation Sans">
    <w:panose1 w:val="020B0604020202020204"/>
    <w:charset w:val="00"/>
    <w:family w:val="auto"/>
    <w:pitch w:val="default"/>
    <w:sig w:usb0="E0000AFF" w:usb1="500078FF" w:usb2="00000021" w:usb3="00000000" w:csb0="600001BF" w:csb1="DFF7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CF3C50" w:usb2="00000016" w:usb3="00000000" w:csb0="0004001F" w:csb1="0000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等线">
    <w:altName w:val="微软雅黑"/>
    <w:panose1 w:val="02010600030001010101"/>
    <w:charset w:val="00"/>
    <w:family w:val="auto"/>
    <w:pitch w:val="default"/>
    <w:sig w:usb0="00000000" w:usb1="00000000" w:usb2="00000016" w:usb3="00000000" w:csb0="0004000F" w:csb1="00000000"/>
  </w:font>
  <w:font w:name="仿宋_GB2312">
    <w:altName w:val="微软雅黑"/>
    <w:panose1 w:val="00000000000000000000"/>
    <w:charset w:val="00"/>
    <w:family w:val="modern"/>
    <w:pitch w:val="default"/>
    <w:sig w:usb0="00000000" w:usb1="00000000" w:usb2="00000000" w:usb3="00000000" w:csb0="00040000" w:csb1="00000000"/>
  </w:font>
  <w:font w:name="Verdana">
    <w:altName w:val="Liberation Sans"/>
    <w:panose1 w:val="020B0604030004040204"/>
    <w:charset w:val="00"/>
    <w:family w:val="swiss"/>
    <w:pitch w:val="default"/>
    <w:sig w:usb0="00000000" w:usb1="00000000" w:usb2="00000010" w:usb3="00000000" w:csb0="0000019F" w:csb1="00000000"/>
  </w:font>
  <w:font w:name="仿宋">
    <w:altName w:val="微软雅黑"/>
    <w:panose1 w:val="02010609060001010101"/>
    <w:charset w:val="00"/>
    <w:family w:val="modern"/>
    <w:pitch w:val="default"/>
    <w:sig w:usb0="00000000" w:usb1="00000000" w:usb2="00000016" w:usb3="00000000" w:csb0="00040001" w:csb1="00000000"/>
  </w:font>
  <w:font w:name="DejaVu Sans">
    <w:altName w:val="HarmonyOS Sans Condensed Thin"/>
    <w:panose1 w:val="00000000000000000000"/>
    <w:charset w:val="00"/>
    <w:family w:val="auto"/>
    <w:pitch w:val="default"/>
    <w:sig w:usb0="00000000" w:usb1="00000000" w:usb2="00000000" w:usb3="00000000" w:csb0="00000000" w:csb1="00000000"/>
  </w:font>
  <w:font w:name="HarmonyOS Sans Condensed Thin">
    <w:panose1 w:val="00000200000000000000"/>
    <w:charset w:val="00"/>
    <w:family w:val="auto"/>
    <w:pitch w:val="default"/>
    <w:sig w:usb0="A0000287" w:usb1="00000011" w:usb2="00000000" w:usb3="00000000" w:csb0="00000001" w:csb1="00000000"/>
  </w:font>
  <w:font w:name="方正宋体S-超大字符集">
    <w:panose1 w:val="02000000000000000000"/>
    <w:charset w:val="86"/>
    <w:family w:val="auto"/>
    <w:pitch w:val="default"/>
    <w:sig w:usb0="00000001" w:usb1="08000000" w:usb2="00000000" w:usb3="00000000" w:csb0="00040000" w:csb1="00000000"/>
  </w:font>
  <w:font w:name="方正宋体S-超大字符集(SIP)">
    <w:panose1 w:val="03000509000000000000"/>
    <w:charset w:val="86"/>
    <w:family w:val="auto"/>
    <w:pitch w:val="default"/>
    <w:sig w:usb0="00000003" w:usb1="0A0E08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decimal"/>
      <w:lvlText w:val="(%1)"/>
      <w:lvlJc w:val="left"/>
      <w:pPr>
        <w:ind w:left="360" w:hanging="360"/>
      </w:pPr>
      <w:rPr>
        <w:rFonts w:hint="default"/>
      </w:rPr>
    </w:lvl>
    <w:lvl w:ilvl="1" w:tentative="0">
      <w:start w:val="1"/>
      <w:numFmt w:val="lowerLetter"/>
      <w:lvlRestart w:val="0"/>
      <w:lvlText w:val="%2)"/>
      <w:lvlJc w:val="left"/>
      <w:pPr>
        <w:ind w:left="840" w:hanging="420"/>
      </w:pPr>
    </w:lvl>
    <w:lvl w:ilvl="2" w:tentative="0">
      <w:start w:val="1"/>
      <w:numFmt w:val="lowerRoman"/>
      <w:lvlRestart w:val="0"/>
      <w:lvlText w:val="%3."/>
      <w:lvlJc w:val="right"/>
      <w:pPr>
        <w:ind w:left="1260" w:hanging="420"/>
      </w:pPr>
    </w:lvl>
    <w:lvl w:ilvl="3" w:tentative="0">
      <w:start w:val="1"/>
      <w:numFmt w:val="decimal"/>
      <w:lvlRestart w:val="0"/>
      <w:lvlText w:val="%4."/>
      <w:lvlJc w:val="left"/>
      <w:pPr>
        <w:ind w:left="1680" w:hanging="420"/>
      </w:pPr>
    </w:lvl>
    <w:lvl w:ilvl="4" w:tentative="0">
      <w:start w:val="1"/>
      <w:numFmt w:val="lowerLetter"/>
      <w:lvlRestart w:val="0"/>
      <w:lvlText w:val="%5)"/>
      <w:lvlJc w:val="left"/>
      <w:pPr>
        <w:ind w:left="2100" w:hanging="420"/>
      </w:pPr>
    </w:lvl>
    <w:lvl w:ilvl="5" w:tentative="0">
      <w:start w:val="1"/>
      <w:numFmt w:val="lowerRoman"/>
      <w:lvlRestart w:val="0"/>
      <w:lvlText w:val="%6."/>
      <w:lvlJc w:val="right"/>
      <w:pPr>
        <w:ind w:left="2520" w:hanging="420"/>
      </w:pPr>
    </w:lvl>
    <w:lvl w:ilvl="6" w:tentative="0">
      <w:start w:val="1"/>
      <w:numFmt w:val="decimal"/>
      <w:lvlRestart w:val="0"/>
      <w:lvlText w:val="%7."/>
      <w:lvlJc w:val="left"/>
      <w:pPr>
        <w:ind w:left="2940" w:hanging="420"/>
      </w:pPr>
    </w:lvl>
    <w:lvl w:ilvl="7" w:tentative="0">
      <w:start w:val="1"/>
      <w:numFmt w:val="lowerLetter"/>
      <w:lvlRestart w:val="0"/>
      <w:lvlText w:val="%8)"/>
      <w:lvlJc w:val="left"/>
      <w:pPr>
        <w:ind w:left="3360" w:hanging="420"/>
      </w:pPr>
    </w:lvl>
    <w:lvl w:ilvl="8" w:tentative="0">
      <w:start w:val="1"/>
      <w:numFmt w:val="lowerRoman"/>
      <w:lvlRestart w:val="0"/>
      <w:lvlText w:val="%9."/>
      <w:lvlJc w:val="right"/>
      <w:pPr>
        <w:ind w:left="3780" w:hanging="420"/>
      </w:pPr>
    </w:lvl>
  </w:abstractNum>
  <w:abstractNum w:abstractNumId="1">
    <w:nsid w:val="00000002"/>
    <w:multiLevelType w:val="multilevel"/>
    <w:tmpl w:val="00000002"/>
    <w:lvl w:ilvl="0" w:tentative="0">
      <w:start w:val="1"/>
      <w:numFmt w:val="decimal"/>
      <w:lvlText w:val="%1."/>
      <w:lvlJc w:val="left"/>
      <w:pPr>
        <w:tabs>
          <w:tab w:val="left" w:pos="420"/>
        </w:tabs>
        <w:ind w:left="420" w:hanging="420"/>
      </w:pPr>
      <w:rPr>
        <w:rFonts w:hint="default"/>
      </w:rPr>
    </w:lvl>
    <w:lvl w:ilvl="1" w:tentative="0">
      <w:start w:val="1"/>
      <w:numFmt w:val="decimal"/>
      <w:lvlText w:val="%2."/>
      <w:lvlJc w:val="left"/>
      <w:pPr>
        <w:tabs>
          <w:tab w:val="left" w:pos="360"/>
        </w:tabs>
        <w:ind w:left="360" w:hanging="360"/>
      </w:pPr>
      <w:rPr>
        <w:rFonts w:hint="default"/>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00000003"/>
    <w:multiLevelType w:val="multilevel"/>
    <w:tmpl w:val="00000003"/>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00000004"/>
    <w:multiLevelType w:val="multilevel"/>
    <w:tmpl w:val="00000004"/>
    <w:lvl w:ilvl="0" w:tentative="0">
      <w:start w:val="1"/>
      <w:numFmt w:val="decimal"/>
      <w:lvlText w:val="(%1)"/>
      <w:lvlJc w:val="left"/>
      <w:pPr>
        <w:ind w:left="360" w:hanging="360"/>
      </w:pPr>
      <w:rPr>
        <w:rFonts w:hint="default"/>
      </w:rPr>
    </w:lvl>
    <w:lvl w:ilvl="1" w:tentative="0">
      <w:start w:val="1"/>
      <w:numFmt w:val="lowerLetter"/>
      <w:lvlRestart w:val="0"/>
      <w:lvlText w:val="%2)"/>
      <w:lvlJc w:val="left"/>
      <w:pPr>
        <w:ind w:left="840" w:hanging="420"/>
      </w:pPr>
    </w:lvl>
    <w:lvl w:ilvl="2" w:tentative="0">
      <w:start w:val="1"/>
      <w:numFmt w:val="lowerRoman"/>
      <w:lvlRestart w:val="0"/>
      <w:lvlText w:val="%3."/>
      <w:lvlJc w:val="right"/>
      <w:pPr>
        <w:ind w:left="1260" w:hanging="420"/>
      </w:pPr>
    </w:lvl>
    <w:lvl w:ilvl="3" w:tentative="0">
      <w:start w:val="1"/>
      <w:numFmt w:val="decimal"/>
      <w:lvlRestart w:val="0"/>
      <w:lvlText w:val="%4."/>
      <w:lvlJc w:val="left"/>
      <w:pPr>
        <w:ind w:left="1680" w:hanging="420"/>
      </w:pPr>
    </w:lvl>
    <w:lvl w:ilvl="4" w:tentative="0">
      <w:start w:val="1"/>
      <w:numFmt w:val="lowerLetter"/>
      <w:lvlRestart w:val="0"/>
      <w:lvlText w:val="%5)"/>
      <w:lvlJc w:val="left"/>
      <w:pPr>
        <w:ind w:left="2100" w:hanging="420"/>
      </w:pPr>
    </w:lvl>
    <w:lvl w:ilvl="5" w:tentative="0">
      <w:start w:val="1"/>
      <w:numFmt w:val="lowerRoman"/>
      <w:lvlRestart w:val="0"/>
      <w:lvlText w:val="%6."/>
      <w:lvlJc w:val="right"/>
      <w:pPr>
        <w:ind w:left="2520" w:hanging="420"/>
      </w:pPr>
    </w:lvl>
    <w:lvl w:ilvl="6" w:tentative="0">
      <w:start w:val="1"/>
      <w:numFmt w:val="decimal"/>
      <w:lvlRestart w:val="0"/>
      <w:lvlText w:val="%7."/>
      <w:lvlJc w:val="left"/>
      <w:pPr>
        <w:ind w:left="2940" w:hanging="420"/>
      </w:pPr>
    </w:lvl>
    <w:lvl w:ilvl="7" w:tentative="0">
      <w:start w:val="1"/>
      <w:numFmt w:val="lowerLetter"/>
      <w:lvlRestart w:val="0"/>
      <w:lvlText w:val="%8)"/>
      <w:lvlJc w:val="left"/>
      <w:pPr>
        <w:ind w:left="3360" w:hanging="420"/>
      </w:pPr>
    </w:lvl>
    <w:lvl w:ilvl="8" w:tentative="0">
      <w:start w:val="1"/>
      <w:numFmt w:val="lowerRoman"/>
      <w:lvlRestart w:val="0"/>
      <w:lvlText w:val="%9."/>
      <w:lvlJc w:val="right"/>
      <w:pPr>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doNotShadeFormData w:val="1"/>
  <w:characterSpacingControl w:val="compressPunctuation"/>
  <w:doNotValidateAgainstSchema/>
  <w:doNotDemarcateInvalidXml/>
  <w:compat>
    <w:spaceForUL/>
    <w:balanceSingleByteDoubleByteWidth/>
    <w:doNotLeaveBackslashAlone/>
    <w:ulTrailSpace/>
    <w:doNotExpandShiftReturn/>
    <w:adjustLineHeightInTable/>
    <w:doNotBreakWrappedTables/>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6442"/>
    <w:rsid w:val="00031751"/>
    <w:rsid w:val="00036221"/>
    <w:rsid w:val="00040087"/>
    <w:rsid w:val="0004405F"/>
    <w:rsid w:val="00044108"/>
    <w:rsid w:val="000444D5"/>
    <w:rsid w:val="000560AC"/>
    <w:rsid w:val="0006199D"/>
    <w:rsid w:val="000660F7"/>
    <w:rsid w:val="00077691"/>
    <w:rsid w:val="00085027"/>
    <w:rsid w:val="00090D0E"/>
    <w:rsid w:val="00091BC8"/>
    <w:rsid w:val="000A1E41"/>
    <w:rsid w:val="000A4686"/>
    <w:rsid w:val="000A6A77"/>
    <w:rsid w:val="000B3086"/>
    <w:rsid w:val="000B6A89"/>
    <w:rsid w:val="000D3019"/>
    <w:rsid w:val="00101BFA"/>
    <w:rsid w:val="001022F4"/>
    <w:rsid w:val="00103CA0"/>
    <w:rsid w:val="001051E9"/>
    <w:rsid w:val="00105947"/>
    <w:rsid w:val="001109ED"/>
    <w:rsid w:val="00122090"/>
    <w:rsid w:val="00123638"/>
    <w:rsid w:val="00126450"/>
    <w:rsid w:val="00127002"/>
    <w:rsid w:val="00136CF6"/>
    <w:rsid w:val="00144598"/>
    <w:rsid w:val="001448E8"/>
    <w:rsid w:val="001513FE"/>
    <w:rsid w:val="00153A1F"/>
    <w:rsid w:val="00154102"/>
    <w:rsid w:val="0015578A"/>
    <w:rsid w:val="001628EB"/>
    <w:rsid w:val="001640AF"/>
    <w:rsid w:val="001703C4"/>
    <w:rsid w:val="00173AAF"/>
    <w:rsid w:val="001746D4"/>
    <w:rsid w:val="00191C62"/>
    <w:rsid w:val="00195B64"/>
    <w:rsid w:val="001A2DAF"/>
    <w:rsid w:val="001A3FE7"/>
    <w:rsid w:val="001B5EE7"/>
    <w:rsid w:val="001C387D"/>
    <w:rsid w:val="001C3939"/>
    <w:rsid w:val="001C3CA6"/>
    <w:rsid w:val="001C601D"/>
    <w:rsid w:val="001C6711"/>
    <w:rsid w:val="001D109B"/>
    <w:rsid w:val="001D26FB"/>
    <w:rsid w:val="001D33AA"/>
    <w:rsid w:val="001F2709"/>
    <w:rsid w:val="001F7CEE"/>
    <w:rsid w:val="0020469F"/>
    <w:rsid w:val="002059B9"/>
    <w:rsid w:val="00210D84"/>
    <w:rsid w:val="002116F6"/>
    <w:rsid w:val="00213806"/>
    <w:rsid w:val="002209A3"/>
    <w:rsid w:val="002325D1"/>
    <w:rsid w:val="0023386A"/>
    <w:rsid w:val="00234FBB"/>
    <w:rsid w:val="00241741"/>
    <w:rsid w:val="002455CC"/>
    <w:rsid w:val="0025160E"/>
    <w:rsid w:val="00252F5B"/>
    <w:rsid w:val="00253799"/>
    <w:rsid w:val="00256AD2"/>
    <w:rsid w:val="0026200E"/>
    <w:rsid w:val="00271130"/>
    <w:rsid w:val="00272FC5"/>
    <w:rsid w:val="00293652"/>
    <w:rsid w:val="00295379"/>
    <w:rsid w:val="0029667B"/>
    <w:rsid w:val="002A0DBE"/>
    <w:rsid w:val="002A1D32"/>
    <w:rsid w:val="002B00FE"/>
    <w:rsid w:val="002B7AD3"/>
    <w:rsid w:val="002C52A1"/>
    <w:rsid w:val="002D3952"/>
    <w:rsid w:val="002D3B10"/>
    <w:rsid w:val="002E4D4D"/>
    <w:rsid w:val="002F6262"/>
    <w:rsid w:val="00304420"/>
    <w:rsid w:val="00307DEE"/>
    <w:rsid w:val="00310BC9"/>
    <w:rsid w:val="00311D55"/>
    <w:rsid w:val="00313835"/>
    <w:rsid w:val="003169A6"/>
    <w:rsid w:val="00316B8F"/>
    <w:rsid w:val="00317A76"/>
    <w:rsid w:val="003222E4"/>
    <w:rsid w:val="003319DA"/>
    <w:rsid w:val="003433DB"/>
    <w:rsid w:val="00344F5B"/>
    <w:rsid w:val="00346F65"/>
    <w:rsid w:val="00350371"/>
    <w:rsid w:val="00352CED"/>
    <w:rsid w:val="00360A42"/>
    <w:rsid w:val="00365A55"/>
    <w:rsid w:val="00366427"/>
    <w:rsid w:val="003675B9"/>
    <w:rsid w:val="003722E8"/>
    <w:rsid w:val="003745F1"/>
    <w:rsid w:val="003779D5"/>
    <w:rsid w:val="0038330D"/>
    <w:rsid w:val="00386C49"/>
    <w:rsid w:val="00387611"/>
    <w:rsid w:val="003A18C3"/>
    <w:rsid w:val="003B313B"/>
    <w:rsid w:val="003B576E"/>
    <w:rsid w:val="003B76C4"/>
    <w:rsid w:val="003C3A10"/>
    <w:rsid w:val="003C74DA"/>
    <w:rsid w:val="003D2A06"/>
    <w:rsid w:val="003D5572"/>
    <w:rsid w:val="003E4A00"/>
    <w:rsid w:val="003E4FC7"/>
    <w:rsid w:val="003F11C0"/>
    <w:rsid w:val="00405563"/>
    <w:rsid w:val="00406EB8"/>
    <w:rsid w:val="004200F1"/>
    <w:rsid w:val="00420438"/>
    <w:rsid w:val="004234ED"/>
    <w:rsid w:val="004236BB"/>
    <w:rsid w:val="0043355D"/>
    <w:rsid w:val="00436155"/>
    <w:rsid w:val="00442304"/>
    <w:rsid w:val="00453A8B"/>
    <w:rsid w:val="00456A11"/>
    <w:rsid w:val="004610AD"/>
    <w:rsid w:val="00461DE6"/>
    <w:rsid w:val="00461E3C"/>
    <w:rsid w:val="00467EE9"/>
    <w:rsid w:val="004802FB"/>
    <w:rsid w:val="00481234"/>
    <w:rsid w:val="00481316"/>
    <w:rsid w:val="00482116"/>
    <w:rsid w:val="0049768D"/>
    <w:rsid w:val="004A186B"/>
    <w:rsid w:val="004B07F9"/>
    <w:rsid w:val="004B0E5C"/>
    <w:rsid w:val="004B3952"/>
    <w:rsid w:val="004B7B3C"/>
    <w:rsid w:val="004C0ABA"/>
    <w:rsid w:val="004C28B6"/>
    <w:rsid w:val="004C4E20"/>
    <w:rsid w:val="004C7D0F"/>
    <w:rsid w:val="004C7DB0"/>
    <w:rsid w:val="004D4174"/>
    <w:rsid w:val="004F3DD7"/>
    <w:rsid w:val="00510707"/>
    <w:rsid w:val="00512A54"/>
    <w:rsid w:val="00521A19"/>
    <w:rsid w:val="00525964"/>
    <w:rsid w:val="0052719B"/>
    <w:rsid w:val="00537851"/>
    <w:rsid w:val="00544E08"/>
    <w:rsid w:val="005452E3"/>
    <w:rsid w:val="005564B6"/>
    <w:rsid w:val="00564298"/>
    <w:rsid w:val="00570CE7"/>
    <w:rsid w:val="00571A1C"/>
    <w:rsid w:val="0057216B"/>
    <w:rsid w:val="005737EE"/>
    <w:rsid w:val="00584B26"/>
    <w:rsid w:val="00586A4A"/>
    <w:rsid w:val="00586EA4"/>
    <w:rsid w:val="005871B4"/>
    <w:rsid w:val="00587FC9"/>
    <w:rsid w:val="00593908"/>
    <w:rsid w:val="005B27AD"/>
    <w:rsid w:val="005B62A5"/>
    <w:rsid w:val="005C7EE4"/>
    <w:rsid w:val="005D046B"/>
    <w:rsid w:val="005D15B6"/>
    <w:rsid w:val="005D4C15"/>
    <w:rsid w:val="005E63C5"/>
    <w:rsid w:val="005E79CB"/>
    <w:rsid w:val="00601B50"/>
    <w:rsid w:val="00610245"/>
    <w:rsid w:val="006129BB"/>
    <w:rsid w:val="0062638A"/>
    <w:rsid w:val="00630EE1"/>
    <w:rsid w:val="00631281"/>
    <w:rsid w:val="006362CC"/>
    <w:rsid w:val="0064094A"/>
    <w:rsid w:val="00642683"/>
    <w:rsid w:val="006426E5"/>
    <w:rsid w:val="0065209C"/>
    <w:rsid w:val="00654A24"/>
    <w:rsid w:val="0066039A"/>
    <w:rsid w:val="00662020"/>
    <w:rsid w:val="006649A9"/>
    <w:rsid w:val="006650B1"/>
    <w:rsid w:val="00666624"/>
    <w:rsid w:val="00666BC4"/>
    <w:rsid w:val="0066753E"/>
    <w:rsid w:val="006811DC"/>
    <w:rsid w:val="00682687"/>
    <w:rsid w:val="00682703"/>
    <w:rsid w:val="00684070"/>
    <w:rsid w:val="0068488D"/>
    <w:rsid w:val="00690A80"/>
    <w:rsid w:val="00690BF9"/>
    <w:rsid w:val="006A3220"/>
    <w:rsid w:val="006B0595"/>
    <w:rsid w:val="006B10FC"/>
    <w:rsid w:val="006B6AE4"/>
    <w:rsid w:val="006C1E2E"/>
    <w:rsid w:val="006C29E9"/>
    <w:rsid w:val="006D0C2C"/>
    <w:rsid w:val="006D1B19"/>
    <w:rsid w:val="006D29A4"/>
    <w:rsid w:val="006D614F"/>
    <w:rsid w:val="006E1EB8"/>
    <w:rsid w:val="006E27DE"/>
    <w:rsid w:val="006E2825"/>
    <w:rsid w:val="006F0ABA"/>
    <w:rsid w:val="006F2EAE"/>
    <w:rsid w:val="006F44E3"/>
    <w:rsid w:val="006F7F30"/>
    <w:rsid w:val="00702AE4"/>
    <w:rsid w:val="007052BA"/>
    <w:rsid w:val="0071079E"/>
    <w:rsid w:val="00710ABA"/>
    <w:rsid w:val="0071163C"/>
    <w:rsid w:val="00711C42"/>
    <w:rsid w:val="00712D6A"/>
    <w:rsid w:val="007207B9"/>
    <w:rsid w:val="007218AE"/>
    <w:rsid w:val="00726EB3"/>
    <w:rsid w:val="00735C62"/>
    <w:rsid w:val="0077249B"/>
    <w:rsid w:val="007757A7"/>
    <w:rsid w:val="00777232"/>
    <w:rsid w:val="007775B1"/>
    <w:rsid w:val="007805E8"/>
    <w:rsid w:val="007829D3"/>
    <w:rsid w:val="00786466"/>
    <w:rsid w:val="007869D7"/>
    <w:rsid w:val="0079128C"/>
    <w:rsid w:val="007A5851"/>
    <w:rsid w:val="007A75BA"/>
    <w:rsid w:val="007B0736"/>
    <w:rsid w:val="007B404B"/>
    <w:rsid w:val="007B6D6D"/>
    <w:rsid w:val="007B7547"/>
    <w:rsid w:val="007C0527"/>
    <w:rsid w:val="007C681A"/>
    <w:rsid w:val="007D10A6"/>
    <w:rsid w:val="007D51C4"/>
    <w:rsid w:val="007E06FC"/>
    <w:rsid w:val="007E3B0E"/>
    <w:rsid w:val="007F1CE0"/>
    <w:rsid w:val="007F5C98"/>
    <w:rsid w:val="008018AB"/>
    <w:rsid w:val="00805F9D"/>
    <w:rsid w:val="0081193C"/>
    <w:rsid w:val="0081575F"/>
    <w:rsid w:val="008170B8"/>
    <w:rsid w:val="00817282"/>
    <w:rsid w:val="00821D3F"/>
    <w:rsid w:val="0082766F"/>
    <w:rsid w:val="00836AB6"/>
    <w:rsid w:val="00845410"/>
    <w:rsid w:val="00845692"/>
    <w:rsid w:val="00854714"/>
    <w:rsid w:val="0085695A"/>
    <w:rsid w:val="00856DE1"/>
    <w:rsid w:val="00866C87"/>
    <w:rsid w:val="0087194E"/>
    <w:rsid w:val="00882895"/>
    <w:rsid w:val="00885A2B"/>
    <w:rsid w:val="008874AA"/>
    <w:rsid w:val="0089180E"/>
    <w:rsid w:val="00893FBF"/>
    <w:rsid w:val="008A6FD6"/>
    <w:rsid w:val="008A7151"/>
    <w:rsid w:val="008B2F07"/>
    <w:rsid w:val="008C4BC9"/>
    <w:rsid w:val="008D1364"/>
    <w:rsid w:val="008E39B1"/>
    <w:rsid w:val="009069AB"/>
    <w:rsid w:val="009236F1"/>
    <w:rsid w:val="00924428"/>
    <w:rsid w:val="009245CC"/>
    <w:rsid w:val="00925C87"/>
    <w:rsid w:val="00926DDE"/>
    <w:rsid w:val="00931CDA"/>
    <w:rsid w:val="009426BB"/>
    <w:rsid w:val="009436E8"/>
    <w:rsid w:val="009466B4"/>
    <w:rsid w:val="00946D7A"/>
    <w:rsid w:val="00950390"/>
    <w:rsid w:val="00952F7E"/>
    <w:rsid w:val="00956869"/>
    <w:rsid w:val="00957990"/>
    <w:rsid w:val="00977689"/>
    <w:rsid w:val="00981C09"/>
    <w:rsid w:val="00984292"/>
    <w:rsid w:val="009A083B"/>
    <w:rsid w:val="009A18C1"/>
    <w:rsid w:val="009A6C46"/>
    <w:rsid w:val="009B4F2A"/>
    <w:rsid w:val="009B5F0C"/>
    <w:rsid w:val="009B64A5"/>
    <w:rsid w:val="009C1771"/>
    <w:rsid w:val="009D1A32"/>
    <w:rsid w:val="009D5E6E"/>
    <w:rsid w:val="009E0D25"/>
    <w:rsid w:val="009E3665"/>
    <w:rsid w:val="009E50E1"/>
    <w:rsid w:val="009E60B5"/>
    <w:rsid w:val="009F2579"/>
    <w:rsid w:val="00A04FD6"/>
    <w:rsid w:val="00A13375"/>
    <w:rsid w:val="00A1478C"/>
    <w:rsid w:val="00A20C38"/>
    <w:rsid w:val="00A21F65"/>
    <w:rsid w:val="00A23CD4"/>
    <w:rsid w:val="00A3279B"/>
    <w:rsid w:val="00A347D6"/>
    <w:rsid w:val="00A3520A"/>
    <w:rsid w:val="00A35E9A"/>
    <w:rsid w:val="00A37653"/>
    <w:rsid w:val="00A46C4C"/>
    <w:rsid w:val="00A55499"/>
    <w:rsid w:val="00A62A9A"/>
    <w:rsid w:val="00A71AC6"/>
    <w:rsid w:val="00A73F2E"/>
    <w:rsid w:val="00A74919"/>
    <w:rsid w:val="00A75A26"/>
    <w:rsid w:val="00A77101"/>
    <w:rsid w:val="00A80AF9"/>
    <w:rsid w:val="00A8273E"/>
    <w:rsid w:val="00A85647"/>
    <w:rsid w:val="00A948C6"/>
    <w:rsid w:val="00A94C32"/>
    <w:rsid w:val="00A96E6D"/>
    <w:rsid w:val="00AA25AC"/>
    <w:rsid w:val="00AA3390"/>
    <w:rsid w:val="00AB1C27"/>
    <w:rsid w:val="00AC0A4D"/>
    <w:rsid w:val="00AC2520"/>
    <w:rsid w:val="00AC4CF6"/>
    <w:rsid w:val="00AD1C70"/>
    <w:rsid w:val="00AD237F"/>
    <w:rsid w:val="00AD774A"/>
    <w:rsid w:val="00AF1033"/>
    <w:rsid w:val="00AF470B"/>
    <w:rsid w:val="00AF6487"/>
    <w:rsid w:val="00B10911"/>
    <w:rsid w:val="00B1223A"/>
    <w:rsid w:val="00B15755"/>
    <w:rsid w:val="00B15E40"/>
    <w:rsid w:val="00B17894"/>
    <w:rsid w:val="00B17F80"/>
    <w:rsid w:val="00B24CED"/>
    <w:rsid w:val="00B25C26"/>
    <w:rsid w:val="00B27C95"/>
    <w:rsid w:val="00B31FA2"/>
    <w:rsid w:val="00B35351"/>
    <w:rsid w:val="00B36A3A"/>
    <w:rsid w:val="00B45DF7"/>
    <w:rsid w:val="00B5770E"/>
    <w:rsid w:val="00B6410E"/>
    <w:rsid w:val="00B709BA"/>
    <w:rsid w:val="00B71659"/>
    <w:rsid w:val="00B81ECF"/>
    <w:rsid w:val="00B93F26"/>
    <w:rsid w:val="00BA184E"/>
    <w:rsid w:val="00BB3704"/>
    <w:rsid w:val="00BC4066"/>
    <w:rsid w:val="00BC4993"/>
    <w:rsid w:val="00BC5BAA"/>
    <w:rsid w:val="00BC71F7"/>
    <w:rsid w:val="00BD24BD"/>
    <w:rsid w:val="00BD2C4E"/>
    <w:rsid w:val="00BE5E51"/>
    <w:rsid w:val="00BF281B"/>
    <w:rsid w:val="00BF2D25"/>
    <w:rsid w:val="00BF73BD"/>
    <w:rsid w:val="00BF7D80"/>
    <w:rsid w:val="00C0698C"/>
    <w:rsid w:val="00C1093F"/>
    <w:rsid w:val="00C148E7"/>
    <w:rsid w:val="00C162B0"/>
    <w:rsid w:val="00C20D9F"/>
    <w:rsid w:val="00C232EC"/>
    <w:rsid w:val="00C247E2"/>
    <w:rsid w:val="00C2736A"/>
    <w:rsid w:val="00C311E8"/>
    <w:rsid w:val="00C340EE"/>
    <w:rsid w:val="00C35950"/>
    <w:rsid w:val="00C437A6"/>
    <w:rsid w:val="00C477CA"/>
    <w:rsid w:val="00C5230A"/>
    <w:rsid w:val="00C61C0C"/>
    <w:rsid w:val="00C638D7"/>
    <w:rsid w:val="00C72B45"/>
    <w:rsid w:val="00C74F81"/>
    <w:rsid w:val="00C80319"/>
    <w:rsid w:val="00C8676F"/>
    <w:rsid w:val="00CA4883"/>
    <w:rsid w:val="00CA539F"/>
    <w:rsid w:val="00CA6142"/>
    <w:rsid w:val="00CB2161"/>
    <w:rsid w:val="00CB407F"/>
    <w:rsid w:val="00CD34F0"/>
    <w:rsid w:val="00CE1FD0"/>
    <w:rsid w:val="00CE5F57"/>
    <w:rsid w:val="00CE67A1"/>
    <w:rsid w:val="00CF2B2D"/>
    <w:rsid w:val="00CF3829"/>
    <w:rsid w:val="00D049E8"/>
    <w:rsid w:val="00D05EBD"/>
    <w:rsid w:val="00D15AE9"/>
    <w:rsid w:val="00D20B13"/>
    <w:rsid w:val="00D21E0D"/>
    <w:rsid w:val="00D26C1B"/>
    <w:rsid w:val="00D30A74"/>
    <w:rsid w:val="00D350B7"/>
    <w:rsid w:val="00D35E08"/>
    <w:rsid w:val="00D42B2E"/>
    <w:rsid w:val="00D468EB"/>
    <w:rsid w:val="00D60FD8"/>
    <w:rsid w:val="00D629A3"/>
    <w:rsid w:val="00D72D5A"/>
    <w:rsid w:val="00D76DF8"/>
    <w:rsid w:val="00D81BA8"/>
    <w:rsid w:val="00D82545"/>
    <w:rsid w:val="00D82AB1"/>
    <w:rsid w:val="00D84045"/>
    <w:rsid w:val="00DA11B9"/>
    <w:rsid w:val="00DB0CFE"/>
    <w:rsid w:val="00DB0D35"/>
    <w:rsid w:val="00DB0EBF"/>
    <w:rsid w:val="00DB1E14"/>
    <w:rsid w:val="00DB3988"/>
    <w:rsid w:val="00DB68E8"/>
    <w:rsid w:val="00DC4126"/>
    <w:rsid w:val="00DC62C3"/>
    <w:rsid w:val="00DD4A08"/>
    <w:rsid w:val="00DD622C"/>
    <w:rsid w:val="00DD62CD"/>
    <w:rsid w:val="00DD7E19"/>
    <w:rsid w:val="00DE7CAA"/>
    <w:rsid w:val="00DF140A"/>
    <w:rsid w:val="00DF18A7"/>
    <w:rsid w:val="00DF218B"/>
    <w:rsid w:val="00DF2849"/>
    <w:rsid w:val="00DF2EBC"/>
    <w:rsid w:val="00E021CC"/>
    <w:rsid w:val="00E02705"/>
    <w:rsid w:val="00E10FAB"/>
    <w:rsid w:val="00E139A4"/>
    <w:rsid w:val="00E144B7"/>
    <w:rsid w:val="00E151C6"/>
    <w:rsid w:val="00E2441B"/>
    <w:rsid w:val="00E264C0"/>
    <w:rsid w:val="00E32297"/>
    <w:rsid w:val="00E3362D"/>
    <w:rsid w:val="00E4312F"/>
    <w:rsid w:val="00E50DC9"/>
    <w:rsid w:val="00E55ACE"/>
    <w:rsid w:val="00E575AF"/>
    <w:rsid w:val="00E616F2"/>
    <w:rsid w:val="00E63EA0"/>
    <w:rsid w:val="00E64446"/>
    <w:rsid w:val="00E666B9"/>
    <w:rsid w:val="00E67973"/>
    <w:rsid w:val="00E73336"/>
    <w:rsid w:val="00E74012"/>
    <w:rsid w:val="00E7473D"/>
    <w:rsid w:val="00E874D9"/>
    <w:rsid w:val="00EA6C49"/>
    <w:rsid w:val="00EA7171"/>
    <w:rsid w:val="00EB36AC"/>
    <w:rsid w:val="00EB77A6"/>
    <w:rsid w:val="00EC153F"/>
    <w:rsid w:val="00EC1C4C"/>
    <w:rsid w:val="00EC5363"/>
    <w:rsid w:val="00ED2E18"/>
    <w:rsid w:val="00ED5622"/>
    <w:rsid w:val="00EE5488"/>
    <w:rsid w:val="00EF4947"/>
    <w:rsid w:val="00EF7358"/>
    <w:rsid w:val="00F02DFD"/>
    <w:rsid w:val="00F05956"/>
    <w:rsid w:val="00F2179B"/>
    <w:rsid w:val="00F239F0"/>
    <w:rsid w:val="00F2464A"/>
    <w:rsid w:val="00F25B48"/>
    <w:rsid w:val="00F311C1"/>
    <w:rsid w:val="00F322D6"/>
    <w:rsid w:val="00F32AA5"/>
    <w:rsid w:val="00F36EC5"/>
    <w:rsid w:val="00F472A3"/>
    <w:rsid w:val="00F5443C"/>
    <w:rsid w:val="00F56A15"/>
    <w:rsid w:val="00F7587A"/>
    <w:rsid w:val="00F778E1"/>
    <w:rsid w:val="00F8153A"/>
    <w:rsid w:val="00F82360"/>
    <w:rsid w:val="00F912D1"/>
    <w:rsid w:val="00F95589"/>
    <w:rsid w:val="00FA1024"/>
    <w:rsid w:val="00FA34E4"/>
    <w:rsid w:val="00FA7560"/>
    <w:rsid w:val="00FB0EC6"/>
    <w:rsid w:val="00FB5E55"/>
    <w:rsid w:val="00FB6805"/>
    <w:rsid w:val="00FC174D"/>
    <w:rsid w:val="00FC458A"/>
    <w:rsid w:val="00FD2EA8"/>
    <w:rsid w:val="00FD6094"/>
    <w:rsid w:val="00FE086F"/>
    <w:rsid w:val="00FE4084"/>
    <w:rsid w:val="00FF02AF"/>
    <w:rsid w:val="00FF2C70"/>
    <w:rsid w:val="00FF3BEB"/>
    <w:rsid w:val="04013B7D"/>
    <w:rsid w:val="0781210D"/>
    <w:rsid w:val="093155F9"/>
    <w:rsid w:val="0B7D4FFC"/>
    <w:rsid w:val="0BC77843"/>
    <w:rsid w:val="0DFE152B"/>
    <w:rsid w:val="0FAA54DC"/>
    <w:rsid w:val="10824D36"/>
    <w:rsid w:val="12E71DF3"/>
    <w:rsid w:val="134F2294"/>
    <w:rsid w:val="1405434D"/>
    <w:rsid w:val="145F1AFF"/>
    <w:rsid w:val="156D01CC"/>
    <w:rsid w:val="162C7659"/>
    <w:rsid w:val="1B246356"/>
    <w:rsid w:val="1CB146EC"/>
    <w:rsid w:val="1D0157B6"/>
    <w:rsid w:val="1E416C61"/>
    <w:rsid w:val="25AD2B78"/>
    <w:rsid w:val="279B6364"/>
    <w:rsid w:val="27B43380"/>
    <w:rsid w:val="29AB4B6C"/>
    <w:rsid w:val="2A94686E"/>
    <w:rsid w:val="2CEC16A4"/>
    <w:rsid w:val="2F6747BF"/>
    <w:rsid w:val="335B69CE"/>
    <w:rsid w:val="341D3560"/>
    <w:rsid w:val="347D02EF"/>
    <w:rsid w:val="34ED09A8"/>
    <w:rsid w:val="36B54552"/>
    <w:rsid w:val="3B8C4CBA"/>
    <w:rsid w:val="3C3937EC"/>
    <w:rsid w:val="3D001D3D"/>
    <w:rsid w:val="3EB517FA"/>
    <w:rsid w:val="3EFB43CA"/>
    <w:rsid w:val="3F445E56"/>
    <w:rsid w:val="40E9119D"/>
    <w:rsid w:val="41035609"/>
    <w:rsid w:val="41D7434D"/>
    <w:rsid w:val="427D6356"/>
    <w:rsid w:val="42FF466D"/>
    <w:rsid w:val="45ED08A3"/>
    <w:rsid w:val="4A38766B"/>
    <w:rsid w:val="4B671943"/>
    <w:rsid w:val="4DF44A1A"/>
    <w:rsid w:val="4F42751E"/>
    <w:rsid w:val="4FAD001B"/>
    <w:rsid w:val="508F7782"/>
    <w:rsid w:val="5258073F"/>
    <w:rsid w:val="52F14D56"/>
    <w:rsid w:val="535F1401"/>
    <w:rsid w:val="57DC57F6"/>
    <w:rsid w:val="5B52420F"/>
    <w:rsid w:val="5BEE712B"/>
    <w:rsid w:val="5E8B1953"/>
    <w:rsid w:val="5FBB07DB"/>
    <w:rsid w:val="5FE349E2"/>
    <w:rsid w:val="5FEC0F3C"/>
    <w:rsid w:val="619762F3"/>
    <w:rsid w:val="64990C76"/>
    <w:rsid w:val="667069B5"/>
    <w:rsid w:val="67A31169"/>
    <w:rsid w:val="69693352"/>
    <w:rsid w:val="69B43B43"/>
    <w:rsid w:val="6CA57158"/>
    <w:rsid w:val="6F591897"/>
    <w:rsid w:val="6FF77B31"/>
    <w:rsid w:val="75E13AD0"/>
    <w:rsid w:val="77805306"/>
    <w:rsid w:val="77C474E1"/>
    <w:rsid w:val="7A85177D"/>
    <w:rsid w:val="7B6122E0"/>
    <w:rsid w:val="7B7C6595"/>
    <w:rsid w:val="7C110885"/>
    <w:rsid w:val="7CE93905"/>
    <w:rsid w:val="7D2752B2"/>
    <w:rsid w:val="7DBD3290"/>
    <w:rsid w:val="7EFE59A7"/>
    <w:rsid w:val="7F88621A"/>
    <w:rsid w:val="DD35F43E"/>
    <w:rsid w:val="FE7D46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4"/>
    <w:uiPriority w:val="0"/>
    <w:pPr>
      <w:spacing w:beforeAutospacing="1" w:afterAutospacing="1"/>
      <w:jc w:val="left"/>
      <w:outlineLvl w:val="0"/>
    </w:pPr>
    <w:rPr>
      <w:rFonts w:ascii="宋体" w:hAnsi="宋体" w:eastAsia="宋体" w:cs="Times New Roman"/>
      <w:b/>
      <w:kern w:val="44"/>
      <w:sz w:val="48"/>
      <w:szCs w:val="48"/>
    </w:rPr>
  </w:style>
  <w:style w:type="character" w:default="1" w:styleId="7">
    <w:name w:val="Default Paragraph Font"/>
    <w:qFormat/>
    <w:uiPriority w:val="0"/>
    <w:rPr>
      <w:rFonts w:ascii="Times New Roman" w:hAnsi="Times New Roman" w:eastAsia="宋体" w:cs="Times New Roman"/>
    </w:rPr>
  </w:style>
  <w:style w:type="table" w:default="1" w:styleId="6">
    <w:name w:val="Normal Table"/>
    <w:uiPriority w:val="0"/>
    <w:rPr>
      <w:rFonts w:ascii="Times New Roman" w:hAnsi="Times New Roman" w:eastAsia="宋体" w:cs="Times New Roman"/>
    </w:rPr>
    <w:tblPr>
      <w:tblCellMar>
        <w:top w:w="0" w:type="dxa"/>
        <w:left w:w="108" w:type="dxa"/>
        <w:bottom w:w="0" w:type="dxa"/>
        <w:right w:w="108" w:type="dxa"/>
      </w:tblCellMar>
    </w:tblPr>
  </w:style>
  <w:style w:type="paragraph" w:styleId="3">
    <w:name w:val="footer"/>
    <w:basedOn w:val="1"/>
    <w:link w:val="15"/>
    <w:uiPriority w:val="0"/>
    <w:pPr>
      <w:tabs>
        <w:tab w:val="center" w:pos="4153"/>
        <w:tab w:val="right" w:pos="8306"/>
      </w:tabs>
      <w:snapToGrid w:val="0"/>
      <w:jc w:val="left"/>
    </w:pPr>
    <w:rPr>
      <w:rFonts w:ascii="Times New Roman" w:hAnsi="Times New Roman" w:eastAsia="宋体" w:cs="Times New Roman"/>
      <w:sz w:val="18"/>
      <w:szCs w:val="18"/>
    </w:rPr>
  </w:style>
  <w:style w:type="paragraph" w:styleId="4">
    <w:name w:val="header"/>
    <w:basedOn w:val="1"/>
    <w:link w:val="16"/>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5">
    <w:name w:val="Normal (Web)"/>
    <w:basedOn w:val="1"/>
    <w:uiPriority w:val="0"/>
    <w:pPr>
      <w:widowControl/>
      <w:spacing w:before="100" w:beforeAutospacing="1" w:after="100" w:afterAutospacing="1"/>
      <w:jc w:val="left"/>
    </w:pPr>
    <w:rPr>
      <w:rFonts w:ascii="宋体" w:hAnsi="宋体" w:eastAsia="宋体" w:cs="Times New Roman"/>
      <w:kern w:val="0"/>
      <w:sz w:val="24"/>
    </w:rPr>
  </w:style>
  <w:style w:type="character" w:styleId="8">
    <w:name w:val="Strong"/>
    <w:uiPriority w:val="0"/>
    <w:rPr>
      <w:rFonts w:ascii="Times New Roman" w:hAnsi="Times New Roman" w:eastAsia="宋体" w:cs="Times New Roman"/>
      <w:b/>
      <w:bCs/>
    </w:rPr>
  </w:style>
  <w:style w:type="character" w:styleId="9">
    <w:name w:val="FollowedHyperlink"/>
    <w:uiPriority w:val="0"/>
    <w:rPr>
      <w:rFonts w:ascii="Times New Roman" w:hAnsi="Times New Roman" w:eastAsia="宋体" w:cs="Times New Roman"/>
      <w:color w:val="800080"/>
      <w:u w:val="single"/>
    </w:rPr>
  </w:style>
  <w:style w:type="character" w:styleId="10">
    <w:name w:val="Hyperlink"/>
    <w:uiPriority w:val="0"/>
    <w:rPr>
      <w:rFonts w:hint="eastAsia" w:ascii="宋体" w:hAnsi="宋体" w:eastAsia="宋体" w:cs="Times New Roman"/>
      <w:color w:val="000000"/>
      <w:u w:val="none"/>
    </w:rPr>
  </w:style>
  <w:style w:type="character" w:customStyle="1" w:styleId="11">
    <w:name w:val="textsubtitle11"/>
    <w:uiPriority w:val="0"/>
    <w:rPr>
      <w:rFonts w:hint="eastAsia" w:ascii="黑体" w:hAnsi="Times New Roman" w:eastAsia="黑体" w:cs="Times New Roman"/>
      <w:b/>
      <w:bCs/>
      <w:sz w:val="18"/>
      <w:szCs w:val="18"/>
    </w:rPr>
  </w:style>
  <w:style w:type="character" w:customStyle="1" w:styleId="12">
    <w:name w:val="textzhengwen1"/>
    <w:uiPriority w:val="0"/>
    <w:rPr>
      <w:rFonts w:hint="eastAsia" w:ascii="宋体" w:hAnsi="宋体" w:eastAsia="宋体" w:cs="Times New Roman"/>
      <w:sz w:val="18"/>
      <w:szCs w:val="18"/>
    </w:rPr>
  </w:style>
  <w:style w:type="paragraph" w:styleId="13">
    <w:name w:val="List Paragraph"/>
    <w:basedOn w:val="1"/>
    <w:uiPriority w:val="0"/>
    <w:pPr>
      <w:ind w:firstLine="420" w:firstLineChars="200"/>
    </w:pPr>
    <w:rPr>
      <w:rFonts w:ascii="等线" w:hAnsi="等线" w:eastAsia="等线" w:cs="Times New Roman"/>
      <w:szCs w:val="22"/>
    </w:rPr>
  </w:style>
  <w:style w:type="character" w:customStyle="1" w:styleId="14">
    <w:name w:val="标题 1 字符"/>
    <w:link w:val="2"/>
    <w:uiPriority w:val="0"/>
    <w:rPr>
      <w:rFonts w:ascii="宋体" w:hAnsi="宋体" w:eastAsia="宋体" w:cs="Times New Roman"/>
      <w:b/>
      <w:kern w:val="44"/>
      <w:sz w:val="48"/>
      <w:szCs w:val="48"/>
    </w:rPr>
  </w:style>
  <w:style w:type="character" w:customStyle="1" w:styleId="15">
    <w:name w:val="页脚 字符"/>
    <w:link w:val="3"/>
    <w:uiPriority w:val="0"/>
    <w:rPr>
      <w:rFonts w:ascii="Times New Roman" w:hAnsi="Times New Roman" w:eastAsia="宋体" w:cs="Times New Roman"/>
      <w:kern w:val="2"/>
      <w:sz w:val="18"/>
      <w:szCs w:val="18"/>
    </w:rPr>
  </w:style>
  <w:style w:type="character" w:customStyle="1" w:styleId="16">
    <w:name w:val="页眉 字符"/>
    <w:link w:val="4"/>
    <w:uiPriority w:val="0"/>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NUAA</Company>
  <Pages>24</Pages>
  <Words>1680</Words>
  <Characters>9576</Characters>
  <Lines>79</Lines>
  <Paragraphs>22</Paragraphs>
  <TotalTime>20</TotalTime>
  <ScaleCrop>false</ScaleCrop>
  <LinksUpToDate>false</LinksUpToDate>
  <CharactersWithSpaces>11234</CharactersWithSpaces>
  <Application>WPS Office_12.1.0.17900_F1E327BC-269C-435d-A152-05C5408002CA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2019-11-21T05:37:00Z</dcterms:created>
  <dc:creator>Arthur</dc:creator>
  <cp:lastModifiedBy>Cafebabe</cp:lastModifiedBy>
  <dcterms:modified xsi:type="dcterms:W3CDTF">2024-12-19T16:32:42Z</dcterms:modified>
  <dc:title>课程设计题目：</dc:title>
  <cp:revision>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y fmtid="{D5CDD505-2E9C-101B-9397-08002B2CF9AE}" pid="3" name="KSOProductBuildVer">
    <vt:lpwstr>2052-12.1.0.17900</vt:lpwstr>
  </property>
  <property fmtid="{D5CDD505-2E9C-101B-9397-08002B2CF9AE}" pid="4" name="ICV">
    <vt:lpwstr>7A038E9E168EA7BE90D36367E868DBEE_43</vt:lpwstr>
  </property>
</Properties>
</file>